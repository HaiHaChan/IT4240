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12EC" w:rsidRDefault="00D14D78">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simplePos x="0" y="0"/>
                <wp:positionH relativeFrom="column">
                  <wp:posOffset>-88899</wp:posOffset>
                </wp:positionH>
                <wp:positionV relativeFrom="paragraph">
                  <wp:posOffset>-25399</wp:posOffset>
                </wp:positionV>
                <wp:extent cx="1663396" cy="58201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871" cy="572494"/>
                        </a:xfrm>
                        <a:prstGeom prst="rect">
                          <a:avLst/>
                        </a:prstGeom>
                        <a:solidFill>
                          <a:schemeClr val="lt1"/>
                        </a:solidFill>
                        <a:ln w="9525" cap="flat" cmpd="sng">
                          <a:solidFill>
                            <a:srgbClr val="000000"/>
                          </a:solidFill>
                          <a:prstDash val="solid"/>
                          <a:round/>
                          <a:headEnd type="none" w="sm" len="sm"/>
                          <a:tailEnd type="none" w="sm" len="sm"/>
                        </a:ln>
                      </wps:spPr>
                      <wps:txbx>
                        <w:txbxContent>
                          <w:p w:rsidR="004312EC" w:rsidRDefault="00D14D78">
                            <w:pPr>
                              <w:spacing w:line="275" w:lineRule="auto"/>
                              <w:textDirection w:val="btLr"/>
                            </w:pPr>
                            <w:r>
                              <w:rPr>
                                <w:b/>
                                <w:i/>
                                <w:color w:val="C00000"/>
                              </w:rPr>
                              <w:t>My Company Logo</w:t>
                            </w:r>
                          </w:p>
                        </w:txbxContent>
                      </wps:txbx>
                      <wps:bodyPr spcFirstLastPara="1" wrap="square" lIns="91425" tIns="45700" rIns="91425" bIns="45700" anchor="t" anchorCtr="0"/>
                    </wps:wsp>
                  </a:graphicData>
                </a:graphic>
              </wp:anchor>
            </w:drawing>
          </mc:Choice>
          <mc:Fallback>
            <w:pict>
              <v:rect id="_x0000_s1026" style="position:absolute;left:0;text-align:left;margin-left:-7pt;margin-top:-2pt;width:131pt;height:45.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" fillcolor="white [3201]">
                <v:stroke startarrowwidth="narrow" startarrowlength="short" endarrowwidth="narrow" endarrowlength="short" joinstyle="round"/>
                <v:textbox inset="2.53958mm,1.2694mm,2.53958mm,1.2694mm">
                  <w:txbxContent>
                    <w:p w:rsidR="004312EC" w:rsidRDefault="00D14D78">
                      <w:pPr>
                        <w:spacing w:line="275" w:lineRule="auto"/>
                        <w:textDirection w:val="btLr"/>
                      </w:pPr>
                      <w:r>
                        <w:rPr>
                          <w:b/>
                          <w:i/>
                          <w:color w:val="C00000"/>
                        </w:rPr>
                        <w:t>My Company Logo</w:t>
                      </w:r>
                    </w:p>
                  </w:txbxContent>
                </v:textbox>
              </v:rect>
            </w:pict>
          </mc:Fallback>
        </mc:AlternateContent>
      </w:r>
    </w:p>
    <w:p w:rsidR="004312EC" w:rsidRDefault="004312EC">
      <w:pPr>
        <w:rPr>
          <w:i/>
          <w:color w:val="548DD4"/>
          <w:sz w:val="32"/>
          <w:szCs w:val="32"/>
        </w:rPr>
      </w:pPr>
    </w:p>
    <w:p w:rsidR="004312EC" w:rsidRDefault="004312EC">
      <w:pPr>
        <w:rPr>
          <w:i/>
          <w:color w:val="548DD4"/>
          <w:sz w:val="32"/>
          <w:szCs w:val="32"/>
        </w:rPr>
      </w:pPr>
    </w:p>
    <w:p w:rsidR="004312EC" w:rsidRDefault="004312EC">
      <w:pPr>
        <w:rPr>
          <w:i/>
          <w:color w:val="548DD4"/>
          <w:sz w:val="32"/>
          <w:szCs w:val="32"/>
        </w:rPr>
      </w:pPr>
    </w:p>
    <w:p w:rsidR="004312EC" w:rsidRDefault="004312EC">
      <w:pPr>
        <w:rPr>
          <w:i/>
          <w:color w:val="548DD4"/>
          <w:sz w:val="32"/>
          <w:szCs w:val="32"/>
        </w:rPr>
      </w:pPr>
    </w:p>
    <w:p w:rsidR="004312EC" w:rsidRDefault="004312EC">
      <w:pPr>
        <w:rPr>
          <w:i/>
          <w:color w:val="548DD4"/>
          <w:sz w:val="32"/>
          <w:szCs w:val="32"/>
        </w:rPr>
      </w:pPr>
    </w:p>
    <w:p w:rsidR="004312EC" w:rsidRDefault="004312EC">
      <w:pPr>
        <w:rPr>
          <w:i/>
          <w:color w:val="548DD4"/>
          <w:sz w:val="32"/>
          <w:szCs w:val="32"/>
        </w:rPr>
      </w:pPr>
    </w:p>
    <w:p w:rsidR="004312EC" w:rsidRDefault="00D14D78">
      <w:pPr>
        <w:pBdr>
          <w:bottom w:val="single" w:sz="4" w:space="1" w:color="808080"/>
        </w:pBdr>
        <w:rPr>
          <w:b/>
          <w:color w:val="951B13"/>
          <w:sz w:val="58"/>
          <w:szCs w:val="58"/>
        </w:rPr>
      </w:pPr>
      <w:r>
        <w:rPr>
          <w:b/>
          <w:color w:val="951B13"/>
          <w:sz w:val="58"/>
          <w:szCs w:val="58"/>
        </w:rPr>
        <w:t>Document Title</w:t>
      </w:r>
    </w:p>
    <w:p w:rsidR="004312EC" w:rsidRDefault="00D14D78">
      <w:pPr>
        <w:spacing w:after="80"/>
        <w:rPr>
          <w:rFonts w:ascii="Arial" w:eastAsia="Arial" w:hAnsi="Arial" w:cs="Arial"/>
          <w:b/>
          <w:i/>
          <w:color w:val="951B13"/>
          <w:sz w:val="42"/>
          <w:szCs w:val="42"/>
        </w:rPr>
      </w:pPr>
      <w:r>
        <w:rPr>
          <w:b/>
          <w:i/>
          <w:sz w:val="42"/>
          <w:szCs w:val="42"/>
        </w:rPr>
        <w:t>Document Subject</w:t>
      </w:r>
    </w:p>
    <w:p w:rsidR="004312EC" w:rsidRDefault="00D14D78">
      <w:r>
        <w:rPr>
          <w:i/>
        </w:rPr>
        <w:t>[Type the abstract of the document here:]</w:t>
      </w:r>
    </w:p>
    <w:p w:rsidR="004312EC" w:rsidRDefault="004312EC">
      <w:pPr>
        <w:tabs>
          <w:tab w:val="left" w:pos="6415"/>
        </w:tabs>
      </w:pPr>
    </w:p>
    <w:p w:rsidR="004312EC" w:rsidRDefault="004312EC">
      <w:pPr>
        <w:tabs>
          <w:tab w:val="left" w:pos="6415"/>
        </w:tabs>
      </w:pPr>
    </w:p>
    <w:p w:rsidR="004312EC" w:rsidRDefault="00D14D78">
      <w:pPr>
        <w:tabs>
          <w:tab w:val="left" w:pos="6415"/>
        </w:tabs>
      </w:pPr>
      <w:r>
        <w:tab/>
      </w:r>
    </w:p>
    <w:p w:rsidR="004312EC" w:rsidRDefault="004312EC"/>
    <w:p w:rsidR="004312EC" w:rsidRDefault="00D14D78">
      <w:pPr>
        <w:widowControl/>
        <w:spacing w:after="0" w:line="240" w:lineRule="auto"/>
        <w:jc w:val="left"/>
        <w:rPr>
          <w:rFonts w:ascii="Verdana" w:eastAsia="Verdana" w:hAnsi="Verdana" w:cs="Verdana"/>
          <w:b/>
          <w:smallCaps/>
          <w:color w:val="951B13"/>
          <w:sz w:val="24"/>
          <w:szCs w:val="24"/>
        </w:rPr>
      </w:pPr>
      <w:r>
        <w:br w:type="page"/>
      </w:r>
    </w:p>
    <w:p w:rsidR="004312EC" w:rsidRDefault="00D14D78">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Table of contents</w:t>
      </w:r>
    </w:p>
    <w:p w:rsidR="004312EC" w:rsidRDefault="004312EC">
      <w:pPr>
        <w:pBdr>
          <w:top w:val="nil"/>
          <w:left w:val="nil"/>
          <w:bottom w:val="nil"/>
          <w:right w:val="nil"/>
          <w:between w:val="nil"/>
        </w:pBdr>
        <w:tabs>
          <w:tab w:val="left" w:pos="-110"/>
          <w:tab w:val="right" w:pos="8467"/>
        </w:tabs>
        <w:spacing w:after="0"/>
        <w:ind w:left="990"/>
        <w:rPr>
          <w:b/>
          <w:color w:val="000000"/>
        </w:rPr>
      </w:pPr>
    </w:p>
    <w:p w:rsidR="004312EC" w:rsidRDefault="00D14D78">
      <w:pPr>
        <w:pBdr>
          <w:top w:val="nil"/>
          <w:left w:val="nil"/>
          <w:bottom w:val="nil"/>
          <w:right w:val="nil"/>
          <w:between w:val="nil"/>
        </w:pBdr>
        <w:tabs>
          <w:tab w:val="left" w:pos="1872"/>
          <w:tab w:val="right" w:pos="8827"/>
        </w:tabs>
        <w:spacing w:after="0"/>
        <w:ind w:left="994" w:hanging="994"/>
        <w:rPr>
          <w:color w:val="000000"/>
        </w:rPr>
      </w:pPr>
      <w:r>
        <w:rPr>
          <w:color w:val="000000"/>
        </w:rPr>
        <w:tab/>
      </w:r>
    </w:p>
    <w:sdt>
      <w:sdtPr>
        <w:id w:val="-102265173"/>
        <w:docPartObj>
          <w:docPartGallery w:val="Table of Contents"/>
          <w:docPartUnique/>
        </w:docPartObj>
      </w:sdtPr>
      <w:sdtEndPr/>
      <w:sdtContent>
        <w:p w:rsidR="004312EC" w:rsidRDefault="00D14D7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4</w:t>
          </w:r>
          <w:r>
            <w:fldChar w:fldCharType="end"/>
          </w:r>
        </w:p>
        <w:p w:rsidR="004312EC" w:rsidRDefault="00E16BC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0j0zll">
            <w:r w:rsidR="00D14D78">
              <w:rPr>
                <w:b/>
                <w:smallCaps/>
                <w:color w:val="000000"/>
              </w:rPr>
              <w:t>2.</w:t>
            </w:r>
          </w:hyperlink>
          <w:hyperlink w:anchor="_30j0zll">
            <w:r w:rsidR="00D14D78">
              <w:rPr>
                <w:rFonts w:ascii="Calibri" w:eastAsia="Calibri" w:hAnsi="Calibri" w:cs="Calibri"/>
                <w:color w:val="000000"/>
                <w:sz w:val="22"/>
                <w:szCs w:val="22"/>
              </w:rPr>
              <w:tab/>
            </w:r>
          </w:hyperlink>
          <w:r w:rsidR="00D14D78">
            <w:fldChar w:fldCharType="begin"/>
          </w:r>
          <w:r w:rsidR="00D14D78">
            <w:instrText xml:space="preserve"> PAGEREF _30j0zll \h </w:instrText>
          </w:r>
          <w:r w:rsidR="00D14D78">
            <w:fldChar w:fldCharType="separate"/>
          </w:r>
          <w:r w:rsidR="00D14D78">
            <w:rPr>
              <w:b/>
              <w:smallCaps/>
              <w:color w:val="000000"/>
            </w:rPr>
            <w:t>Các nhân sự tham gia dự án</w:t>
          </w:r>
          <w:r w:rsidR="00D14D78">
            <w:rPr>
              <w:b/>
              <w:smallCaps/>
              <w:color w:val="000000"/>
            </w:rPr>
            <w:tab/>
            <w:t>4</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D14D78">
              <w:rPr>
                <w:color w:val="000000"/>
              </w:rPr>
              <w:t>2.1.</w:t>
            </w:r>
          </w:hyperlink>
          <w:hyperlink w:anchor="_1fob9te">
            <w:r w:rsidR="00D14D78">
              <w:rPr>
                <w:rFonts w:ascii="Calibri" w:eastAsia="Calibri" w:hAnsi="Calibri" w:cs="Calibri"/>
                <w:color w:val="000000"/>
                <w:sz w:val="22"/>
                <w:szCs w:val="22"/>
              </w:rPr>
              <w:tab/>
            </w:r>
          </w:hyperlink>
          <w:r w:rsidR="00D14D78">
            <w:fldChar w:fldCharType="begin"/>
          </w:r>
          <w:r w:rsidR="00D14D78">
            <w:instrText xml:space="preserve"> PAGEREF _1fob9te \h </w:instrText>
          </w:r>
          <w:r w:rsidR="00D14D78">
            <w:fldChar w:fldCharType="separate"/>
          </w:r>
          <w:r w:rsidR="00D14D78">
            <w:rPr>
              <w:color w:val="000000"/>
            </w:rPr>
            <w:t>Thông tin liên hệ phía khách hàng</w:t>
          </w:r>
          <w:r w:rsidR="00D14D78">
            <w:rPr>
              <w:color w:val="000000"/>
            </w:rPr>
            <w:tab/>
            <w:t>4</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znysh7">
            <w:r w:rsidR="00D14D78">
              <w:rPr>
                <w:color w:val="000000"/>
              </w:rPr>
              <w:t>2.2.</w:t>
            </w:r>
          </w:hyperlink>
          <w:hyperlink w:anchor="_3znysh7">
            <w:r w:rsidR="00D14D78">
              <w:rPr>
                <w:rFonts w:ascii="Calibri" w:eastAsia="Calibri" w:hAnsi="Calibri" w:cs="Calibri"/>
                <w:color w:val="000000"/>
                <w:sz w:val="22"/>
                <w:szCs w:val="22"/>
              </w:rPr>
              <w:tab/>
            </w:r>
          </w:hyperlink>
          <w:r w:rsidR="00D14D78">
            <w:fldChar w:fldCharType="begin"/>
          </w:r>
          <w:r w:rsidR="00D14D78">
            <w:instrText xml:space="preserve"> PAGEREF _3znysh7 \h </w:instrText>
          </w:r>
          <w:r w:rsidR="00D14D78">
            <w:fldChar w:fldCharType="separate"/>
          </w:r>
          <w:r w:rsidR="00D14D78">
            <w:rPr>
              <w:color w:val="000000"/>
            </w:rPr>
            <w:t>Thông tin liên hệ phía công ty</w:t>
          </w:r>
          <w:r w:rsidR="00D14D78">
            <w:rPr>
              <w:color w:val="000000"/>
            </w:rPr>
            <w:tab/>
            <w:t>4</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D14D78">
              <w:rPr>
                <w:color w:val="000000"/>
              </w:rPr>
              <w:t>2.3.</w:t>
            </w:r>
          </w:hyperlink>
          <w:hyperlink w:anchor="_2et92p0">
            <w:r w:rsidR="00D14D78">
              <w:rPr>
                <w:rFonts w:ascii="Calibri" w:eastAsia="Calibri" w:hAnsi="Calibri" w:cs="Calibri"/>
                <w:color w:val="000000"/>
                <w:sz w:val="22"/>
                <w:szCs w:val="22"/>
              </w:rPr>
              <w:tab/>
            </w:r>
          </w:hyperlink>
          <w:r w:rsidR="00D14D78">
            <w:fldChar w:fldCharType="begin"/>
          </w:r>
          <w:r w:rsidR="00D14D78">
            <w:instrText xml:space="preserve"> PAGEREF _2et92p0 \h </w:instrText>
          </w:r>
          <w:r w:rsidR="00D14D78">
            <w:fldChar w:fldCharType="separate"/>
          </w:r>
          <w:r w:rsidR="00D14D78">
            <w:rPr>
              <w:color w:val="000000"/>
            </w:rPr>
            <w:t>Phân chia vai trò của thành viên dự án và khách hàng</w:t>
          </w:r>
          <w:r w:rsidR="00D14D78">
            <w:rPr>
              <w:color w:val="000000"/>
            </w:rPr>
            <w:tab/>
            <w:t>4</w:t>
          </w:r>
          <w:r w:rsidR="00D14D78">
            <w:fldChar w:fldCharType="end"/>
          </w:r>
        </w:p>
        <w:p w:rsidR="004312EC" w:rsidRDefault="00E16BC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dy6vkm">
            <w:r w:rsidR="00D14D78">
              <w:rPr>
                <w:b/>
                <w:smallCaps/>
                <w:color w:val="000000"/>
              </w:rPr>
              <w:t>3.</w:t>
            </w:r>
          </w:hyperlink>
          <w:hyperlink w:anchor="_3dy6vkm">
            <w:r w:rsidR="00D14D78">
              <w:rPr>
                <w:rFonts w:ascii="Calibri" w:eastAsia="Calibri" w:hAnsi="Calibri" w:cs="Calibri"/>
                <w:color w:val="000000"/>
                <w:sz w:val="22"/>
                <w:szCs w:val="22"/>
              </w:rPr>
              <w:tab/>
            </w:r>
          </w:hyperlink>
          <w:r w:rsidR="00D14D78">
            <w:fldChar w:fldCharType="begin"/>
          </w:r>
          <w:r w:rsidR="00D14D78">
            <w:instrText xml:space="preserve"> PAGEREF _3dy6vkm \h </w:instrText>
          </w:r>
          <w:r w:rsidR="00D14D78">
            <w:fldChar w:fldCharType="separate"/>
          </w:r>
          <w:r w:rsidR="00D14D78">
            <w:rPr>
              <w:b/>
              <w:smallCaps/>
              <w:color w:val="000000"/>
            </w:rPr>
            <w:t>Khảo sát dự án</w:t>
          </w:r>
          <w:r w:rsidR="00D14D78">
            <w:rPr>
              <w:b/>
              <w:smallCaps/>
              <w:color w:val="000000"/>
            </w:rPr>
            <w:tab/>
            <w:t>4</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t3h5sf">
            <w:r w:rsidR="00D14D78">
              <w:rPr>
                <w:color w:val="000000"/>
              </w:rPr>
              <w:t>3.1.</w:t>
            </w:r>
          </w:hyperlink>
          <w:hyperlink w:anchor="_1t3h5sf">
            <w:r w:rsidR="00D14D78">
              <w:rPr>
                <w:rFonts w:ascii="Calibri" w:eastAsia="Calibri" w:hAnsi="Calibri" w:cs="Calibri"/>
                <w:color w:val="000000"/>
                <w:sz w:val="22"/>
                <w:szCs w:val="22"/>
              </w:rPr>
              <w:tab/>
            </w:r>
          </w:hyperlink>
          <w:r w:rsidR="00D14D78">
            <w:fldChar w:fldCharType="begin"/>
          </w:r>
          <w:r w:rsidR="00D14D78">
            <w:instrText xml:space="preserve"> PAGEREF _1t3h5sf \h </w:instrText>
          </w:r>
          <w:r w:rsidR="00D14D78">
            <w:fldChar w:fldCharType="separate"/>
          </w:r>
          <w:r w:rsidR="00D14D78">
            <w:rPr>
              <w:color w:val="000000"/>
            </w:rPr>
            <w:t>Yêu cầu khách hàng</w:t>
          </w:r>
          <w:r w:rsidR="00D14D78">
            <w:rPr>
              <w:color w:val="000000"/>
            </w:rPr>
            <w:tab/>
            <w:t>4</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D14D78">
              <w:rPr>
                <w:color w:val="000000"/>
              </w:rPr>
              <w:t>3.2.</w:t>
            </w:r>
          </w:hyperlink>
          <w:hyperlink w:anchor="_4d34og8">
            <w:r w:rsidR="00D14D78">
              <w:rPr>
                <w:rFonts w:ascii="Calibri" w:eastAsia="Calibri" w:hAnsi="Calibri" w:cs="Calibri"/>
                <w:color w:val="000000"/>
                <w:sz w:val="22"/>
                <w:szCs w:val="22"/>
              </w:rPr>
              <w:tab/>
            </w:r>
          </w:hyperlink>
          <w:r w:rsidR="00D14D78">
            <w:fldChar w:fldCharType="begin"/>
          </w:r>
          <w:r w:rsidR="00D14D78">
            <w:instrText xml:space="preserve"> PAGEREF _4d34og8 \h </w:instrText>
          </w:r>
          <w:r w:rsidR="00D14D78">
            <w:fldChar w:fldCharType="separate"/>
          </w:r>
          <w:r w:rsidR="00D14D78">
            <w:rPr>
              <w:color w:val="000000"/>
            </w:rPr>
            <w:t>Mô hình hoạt động hiện thời – nghiệp vụ</w:t>
          </w:r>
          <w:r w:rsidR="00D14D78">
            <w:rPr>
              <w:color w:val="000000"/>
            </w:rPr>
            <w:tab/>
            <w:t>4</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D14D78">
              <w:rPr>
                <w:color w:val="000000"/>
              </w:rPr>
              <w:t>3.3.</w:t>
            </w:r>
          </w:hyperlink>
          <w:hyperlink w:anchor="_2s8eyo1">
            <w:r w:rsidR="00D14D78">
              <w:rPr>
                <w:rFonts w:ascii="Calibri" w:eastAsia="Calibri" w:hAnsi="Calibri" w:cs="Calibri"/>
                <w:color w:val="000000"/>
                <w:sz w:val="22"/>
                <w:szCs w:val="22"/>
              </w:rPr>
              <w:tab/>
            </w:r>
          </w:hyperlink>
          <w:r w:rsidR="00D14D78">
            <w:fldChar w:fldCharType="begin"/>
          </w:r>
          <w:r w:rsidR="00D14D78">
            <w:instrText xml:space="preserve"> PAGEREF _2s8eyo1 \h </w:instrText>
          </w:r>
          <w:r w:rsidR="00D14D78">
            <w:fldChar w:fldCharType="separate"/>
          </w:r>
          <w:r w:rsidR="00D14D78">
            <w:rPr>
              <w:color w:val="000000"/>
            </w:rPr>
            <w:t>Mô hình hoạt động dự kiến sau khi áp dụng sản phẩm mới</w:t>
          </w:r>
          <w:r w:rsidR="00D14D78">
            <w:rPr>
              <w:color w:val="000000"/>
            </w:rPr>
            <w:tab/>
            <w:t>4</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D14D78">
              <w:rPr>
                <w:color w:val="000000"/>
              </w:rPr>
              <w:t>3.4.</w:t>
            </w:r>
          </w:hyperlink>
          <w:hyperlink w:anchor="_17dp8vu">
            <w:r w:rsidR="00D14D78">
              <w:rPr>
                <w:rFonts w:ascii="Calibri" w:eastAsia="Calibri" w:hAnsi="Calibri" w:cs="Calibri"/>
                <w:color w:val="000000"/>
                <w:sz w:val="22"/>
                <w:szCs w:val="22"/>
              </w:rPr>
              <w:tab/>
            </w:r>
          </w:hyperlink>
          <w:r w:rsidR="00D14D78">
            <w:fldChar w:fldCharType="begin"/>
          </w:r>
          <w:r w:rsidR="00D14D78">
            <w:instrText xml:space="preserve"> PAGEREF _17dp8vu \h </w:instrText>
          </w:r>
          <w:r w:rsidR="00D14D78">
            <w:fldChar w:fldCharType="separate"/>
          </w:r>
          <w:r w:rsidR="00D14D78">
            <w:rPr>
              <w:color w:val="000000"/>
            </w:rPr>
            <w:t>Phân tích ưu điểm/nhược điểm/lợi ích khách hàng</w:t>
          </w:r>
          <w:r w:rsidR="00D14D78">
            <w:rPr>
              <w:color w:val="000000"/>
            </w:rPr>
            <w:tab/>
            <w:t>4</w:t>
          </w:r>
          <w:r w:rsidR="00D14D78">
            <w:fldChar w:fldCharType="end"/>
          </w:r>
        </w:p>
        <w:p w:rsidR="004312EC" w:rsidRDefault="00E16BC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rdcrjn">
            <w:r w:rsidR="00D14D78">
              <w:rPr>
                <w:b/>
                <w:smallCaps/>
                <w:color w:val="000000"/>
              </w:rPr>
              <w:t>4.</w:t>
            </w:r>
          </w:hyperlink>
          <w:hyperlink w:anchor="_3rdcrjn">
            <w:r w:rsidR="00D14D78">
              <w:rPr>
                <w:rFonts w:ascii="Calibri" w:eastAsia="Calibri" w:hAnsi="Calibri" w:cs="Calibri"/>
                <w:color w:val="000000"/>
                <w:sz w:val="22"/>
                <w:szCs w:val="22"/>
              </w:rPr>
              <w:tab/>
            </w:r>
          </w:hyperlink>
          <w:r w:rsidR="00D14D78">
            <w:fldChar w:fldCharType="begin"/>
          </w:r>
          <w:r w:rsidR="00D14D78">
            <w:instrText xml:space="preserve"> PAGEREF _3rdcrjn \h </w:instrText>
          </w:r>
          <w:r w:rsidR="00D14D78">
            <w:fldChar w:fldCharType="separate"/>
          </w:r>
          <w:r w:rsidR="00D14D78">
            <w:rPr>
              <w:b/>
              <w:smallCaps/>
              <w:color w:val="000000"/>
            </w:rPr>
            <w:t>Ước lượng</w:t>
          </w:r>
          <w:r w:rsidR="00D14D78">
            <w:rPr>
              <w:b/>
              <w:smallCaps/>
              <w:color w:val="000000"/>
            </w:rPr>
            <w:tab/>
            <w:t>4</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D14D78">
              <w:rPr>
                <w:color w:val="000000"/>
              </w:rPr>
              <w:t>4.1.</w:t>
            </w:r>
          </w:hyperlink>
          <w:hyperlink w:anchor="_26in1rg">
            <w:r w:rsidR="00D14D78">
              <w:rPr>
                <w:rFonts w:ascii="Calibri" w:eastAsia="Calibri" w:hAnsi="Calibri" w:cs="Calibri"/>
                <w:color w:val="000000"/>
                <w:sz w:val="22"/>
                <w:szCs w:val="22"/>
              </w:rPr>
              <w:tab/>
            </w:r>
          </w:hyperlink>
          <w:r w:rsidR="00D14D78">
            <w:fldChar w:fldCharType="begin"/>
          </w:r>
          <w:r w:rsidR="00D14D78">
            <w:instrText xml:space="preserve"> PAGEREF _26in1rg \h </w:instrText>
          </w:r>
          <w:r w:rsidR="00D14D78">
            <w:fldChar w:fldCharType="separate"/>
          </w:r>
          <w:r w:rsidR="00D14D78">
            <w:rPr>
              <w:color w:val="000000"/>
            </w:rPr>
            <w:t>Ước lượng tính năng</w:t>
          </w:r>
          <w:r w:rsidR="00D14D78">
            <w:rPr>
              <w:color w:val="000000"/>
            </w:rPr>
            <w:tab/>
            <w:t>4</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lnxbz9">
            <w:r w:rsidR="00D14D78">
              <w:rPr>
                <w:color w:val="000000"/>
              </w:rPr>
              <w:t>4.2.</w:t>
            </w:r>
          </w:hyperlink>
          <w:hyperlink w:anchor="_lnxbz9">
            <w:r w:rsidR="00D14D78">
              <w:rPr>
                <w:rFonts w:ascii="Calibri" w:eastAsia="Calibri" w:hAnsi="Calibri" w:cs="Calibri"/>
                <w:color w:val="000000"/>
                <w:sz w:val="22"/>
                <w:szCs w:val="22"/>
              </w:rPr>
              <w:tab/>
            </w:r>
          </w:hyperlink>
          <w:r w:rsidR="00D14D78">
            <w:fldChar w:fldCharType="begin"/>
          </w:r>
          <w:r w:rsidR="00D14D78">
            <w:instrText xml:space="preserve"> PAGEREF _lnxbz9 \h </w:instrText>
          </w:r>
          <w:r w:rsidR="00D14D78">
            <w:fldChar w:fldCharType="separate"/>
          </w:r>
          <w:r w:rsidR="00D14D78">
            <w:rPr>
              <w:color w:val="000000"/>
            </w:rPr>
            <w:t>Ước lượng cách tích hợp hệ thống</w:t>
          </w:r>
          <w:r w:rsidR="00D14D78">
            <w:rPr>
              <w:color w:val="000000"/>
            </w:rPr>
            <w:tab/>
            <w:t>4</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D14D78">
              <w:rPr>
                <w:color w:val="000000"/>
              </w:rPr>
              <w:t>4.3.</w:t>
            </w:r>
          </w:hyperlink>
          <w:hyperlink w:anchor="_35nkun2">
            <w:r w:rsidR="00D14D78">
              <w:rPr>
                <w:rFonts w:ascii="Calibri" w:eastAsia="Calibri" w:hAnsi="Calibri" w:cs="Calibri"/>
                <w:color w:val="000000"/>
                <w:sz w:val="22"/>
                <w:szCs w:val="22"/>
              </w:rPr>
              <w:tab/>
            </w:r>
          </w:hyperlink>
          <w:r w:rsidR="00D14D78">
            <w:fldChar w:fldCharType="begin"/>
          </w:r>
          <w:r w:rsidR="00D14D78">
            <w:instrText xml:space="preserve"> PAGEREF _35nkun2 \h </w:instrText>
          </w:r>
          <w:r w:rsidR="00D14D78">
            <w:fldChar w:fldCharType="separate"/>
          </w:r>
          <w:r w:rsidR="00D14D78">
            <w:rPr>
              <w:color w:val="000000"/>
            </w:rPr>
            <w:t>Ước lượng thời gian</w:t>
          </w:r>
          <w:r w:rsidR="00D14D78">
            <w:rPr>
              <w:color w:val="000000"/>
            </w:rPr>
            <w:tab/>
            <w:t>4</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D14D78">
              <w:rPr>
                <w:color w:val="000000"/>
              </w:rPr>
              <w:t>4.4.</w:t>
            </w:r>
          </w:hyperlink>
          <w:hyperlink w:anchor="_1ksv4uv">
            <w:r w:rsidR="00D14D78">
              <w:rPr>
                <w:rFonts w:ascii="Calibri" w:eastAsia="Calibri" w:hAnsi="Calibri" w:cs="Calibri"/>
                <w:color w:val="000000"/>
                <w:sz w:val="22"/>
                <w:szCs w:val="22"/>
              </w:rPr>
              <w:tab/>
            </w:r>
          </w:hyperlink>
          <w:r w:rsidR="00D14D78">
            <w:fldChar w:fldCharType="begin"/>
          </w:r>
          <w:r w:rsidR="00D14D78">
            <w:instrText xml:space="preserve"> PAGEREF _1ksv4uv \h </w:instrText>
          </w:r>
          <w:r w:rsidR="00D14D78">
            <w:fldChar w:fldCharType="separate"/>
          </w:r>
          <w:r w:rsidR="00D14D78">
            <w:rPr>
              <w:color w:val="000000"/>
            </w:rPr>
            <w:t>Ước lượng rủi ro</w:t>
          </w:r>
          <w:r w:rsidR="00D14D78">
            <w:rPr>
              <w:color w:val="000000"/>
            </w:rPr>
            <w:tab/>
            <w:t>4</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4sinio">
            <w:r w:rsidR="00D14D78">
              <w:rPr>
                <w:color w:val="000000"/>
              </w:rPr>
              <w:t>4.5.</w:t>
            </w:r>
          </w:hyperlink>
          <w:hyperlink w:anchor="_44sinio">
            <w:r w:rsidR="00D14D78">
              <w:rPr>
                <w:rFonts w:ascii="Calibri" w:eastAsia="Calibri" w:hAnsi="Calibri" w:cs="Calibri"/>
                <w:color w:val="000000"/>
                <w:sz w:val="22"/>
                <w:szCs w:val="22"/>
              </w:rPr>
              <w:tab/>
            </w:r>
          </w:hyperlink>
          <w:r w:rsidR="00D14D78">
            <w:fldChar w:fldCharType="begin"/>
          </w:r>
          <w:r w:rsidR="00D14D78">
            <w:instrText xml:space="preserve"> PAGEREF _44sinio \h </w:instrText>
          </w:r>
          <w:r w:rsidR="00D14D78">
            <w:fldChar w:fldCharType="separate"/>
          </w:r>
          <w:r w:rsidR="00D14D78">
            <w:rPr>
              <w:color w:val="000000"/>
            </w:rPr>
            <w:t>Xác định các hạng mục kiểm thử</w:t>
          </w:r>
          <w:r w:rsidR="00D14D78">
            <w:rPr>
              <w:color w:val="000000"/>
            </w:rPr>
            <w:tab/>
            <w:t>4</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jxsxqh">
            <w:r w:rsidR="00D14D78">
              <w:rPr>
                <w:color w:val="000000"/>
              </w:rPr>
              <w:t>4.6.</w:t>
            </w:r>
          </w:hyperlink>
          <w:hyperlink w:anchor="_2jxsxqh">
            <w:r w:rsidR="00D14D78">
              <w:rPr>
                <w:rFonts w:ascii="Calibri" w:eastAsia="Calibri" w:hAnsi="Calibri" w:cs="Calibri"/>
                <w:color w:val="000000"/>
                <w:sz w:val="22"/>
                <w:szCs w:val="22"/>
              </w:rPr>
              <w:tab/>
            </w:r>
          </w:hyperlink>
          <w:r w:rsidR="00D14D78">
            <w:fldChar w:fldCharType="begin"/>
          </w:r>
          <w:r w:rsidR="00D14D78">
            <w:instrText xml:space="preserve"> PAGEREF _2jxsxqh \h </w:instrText>
          </w:r>
          <w:r w:rsidR="00D14D78">
            <w:fldChar w:fldCharType="separate"/>
          </w:r>
          <w:r w:rsidR="00D14D78">
            <w:rPr>
              <w:color w:val="000000"/>
            </w:rPr>
            <w:t>Ước lượng cách thức triển khai/cài đặt</w:t>
          </w:r>
          <w:r w:rsidR="00D14D78">
            <w:rPr>
              <w:color w:val="000000"/>
            </w:rPr>
            <w:tab/>
            <w:t>4</w:t>
          </w:r>
          <w:r w:rsidR="00D14D78">
            <w:fldChar w:fldCharType="end"/>
          </w:r>
        </w:p>
        <w:p w:rsidR="004312EC" w:rsidRDefault="00E16BC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z337ya">
            <w:r w:rsidR="00D14D78">
              <w:rPr>
                <w:b/>
                <w:smallCaps/>
                <w:color w:val="000000"/>
              </w:rPr>
              <w:t>5.</w:t>
            </w:r>
          </w:hyperlink>
          <w:hyperlink w:anchor="_z337ya">
            <w:r w:rsidR="00D14D78">
              <w:rPr>
                <w:rFonts w:ascii="Calibri" w:eastAsia="Calibri" w:hAnsi="Calibri" w:cs="Calibri"/>
                <w:color w:val="000000"/>
                <w:sz w:val="22"/>
                <w:szCs w:val="22"/>
              </w:rPr>
              <w:tab/>
            </w:r>
          </w:hyperlink>
          <w:r w:rsidR="00D14D78">
            <w:fldChar w:fldCharType="begin"/>
          </w:r>
          <w:r w:rsidR="00D14D78">
            <w:instrText xml:space="preserve"> PAGEREF _z337ya \h </w:instrText>
          </w:r>
          <w:r w:rsidR="00D14D78">
            <w:fldChar w:fldCharType="separate"/>
          </w:r>
          <w:r w:rsidR="00D14D78">
            <w:rPr>
              <w:b/>
              <w:smallCaps/>
              <w:color w:val="000000"/>
            </w:rPr>
            <w:t>Ước lượng giá thành</w:t>
          </w:r>
          <w:r w:rsidR="00D14D78">
            <w:rPr>
              <w:b/>
              <w:smallCaps/>
              <w:color w:val="000000"/>
            </w:rPr>
            <w:tab/>
            <w:t>4</w:t>
          </w:r>
          <w:r w:rsidR="00D14D78">
            <w:fldChar w:fldCharType="end"/>
          </w:r>
        </w:p>
        <w:p w:rsidR="004312EC" w:rsidRDefault="00E16BC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j2qqm3">
            <w:r w:rsidR="00D14D78">
              <w:rPr>
                <w:b/>
                <w:smallCaps/>
                <w:color w:val="000000"/>
              </w:rPr>
              <w:t>6.</w:t>
            </w:r>
          </w:hyperlink>
          <w:hyperlink w:anchor="_3j2qqm3">
            <w:r w:rsidR="00D14D78">
              <w:rPr>
                <w:rFonts w:ascii="Calibri" w:eastAsia="Calibri" w:hAnsi="Calibri" w:cs="Calibri"/>
                <w:color w:val="000000"/>
                <w:sz w:val="22"/>
                <w:szCs w:val="22"/>
              </w:rPr>
              <w:tab/>
            </w:r>
          </w:hyperlink>
          <w:r w:rsidR="00D14D78">
            <w:fldChar w:fldCharType="begin"/>
          </w:r>
          <w:r w:rsidR="00D14D78">
            <w:instrText xml:space="preserve"> PAGEREF _3j2qqm3 \h </w:instrText>
          </w:r>
          <w:r w:rsidR="00D14D78">
            <w:fldChar w:fldCharType="separate"/>
          </w:r>
          <w:r w:rsidR="00D14D78">
            <w:rPr>
              <w:b/>
              <w:smallCaps/>
              <w:color w:val="000000"/>
            </w:rPr>
            <w:t>Phân chia các giai đoạn chính</w:t>
          </w:r>
          <w:r w:rsidR="00D14D78">
            <w:rPr>
              <w:b/>
              <w:smallCaps/>
              <w:color w:val="000000"/>
            </w:rPr>
            <w:tab/>
            <w:t>5</w:t>
          </w:r>
          <w:r w:rsidR="00D14D78">
            <w:fldChar w:fldCharType="end"/>
          </w:r>
        </w:p>
        <w:p w:rsidR="004312EC" w:rsidRDefault="00E16BC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y810tw">
            <w:r w:rsidR="00D14D78">
              <w:rPr>
                <w:b/>
                <w:smallCaps/>
                <w:color w:val="000000"/>
              </w:rPr>
              <w:t>7.</w:t>
            </w:r>
          </w:hyperlink>
          <w:hyperlink w:anchor="_1y810tw">
            <w:r w:rsidR="00D14D78">
              <w:rPr>
                <w:rFonts w:ascii="Calibri" w:eastAsia="Calibri" w:hAnsi="Calibri" w:cs="Calibri"/>
                <w:color w:val="000000"/>
                <w:sz w:val="22"/>
                <w:szCs w:val="22"/>
              </w:rPr>
              <w:tab/>
            </w:r>
          </w:hyperlink>
          <w:r w:rsidR="00D14D78">
            <w:fldChar w:fldCharType="begin"/>
          </w:r>
          <w:r w:rsidR="00D14D78">
            <w:instrText xml:space="preserve"> PAGEREF _1y810tw \h </w:instrText>
          </w:r>
          <w:r w:rsidR="00D14D78">
            <w:fldChar w:fldCharType="separate"/>
          </w:r>
          <w:r w:rsidR="00D14D78">
            <w:rPr>
              <w:b/>
              <w:smallCaps/>
              <w:color w:val="000000"/>
            </w:rPr>
            <w:t>Phân tích thiết kế</w:t>
          </w:r>
          <w:r w:rsidR="00D14D78">
            <w:rPr>
              <w:b/>
              <w:smallCaps/>
              <w:color w:val="000000"/>
            </w:rPr>
            <w:tab/>
            <w:t>5</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i7ojhp">
            <w:r w:rsidR="00D14D78">
              <w:rPr>
                <w:color w:val="000000"/>
              </w:rPr>
              <w:t>7.1.</w:t>
            </w:r>
          </w:hyperlink>
          <w:hyperlink w:anchor="_4i7ojhp">
            <w:r w:rsidR="00D14D78">
              <w:rPr>
                <w:rFonts w:ascii="Calibri" w:eastAsia="Calibri" w:hAnsi="Calibri" w:cs="Calibri"/>
                <w:color w:val="000000"/>
                <w:sz w:val="22"/>
                <w:szCs w:val="22"/>
              </w:rPr>
              <w:tab/>
            </w:r>
          </w:hyperlink>
          <w:r w:rsidR="00D14D78">
            <w:fldChar w:fldCharType="begin"/>
          </w:r>
          <w:r w:rsidR="00D14D78">
            <w:instrText xml:space="preserve"> PAGEREF _4i7ojhp \h </w:instrText>
          </w:r>
          <w:r w:rsidR="00D14D78">
            <w:fldChar w:fldCharType="separate"/>
          </w:r>
          <w:r w:rsidR="00D14D78">
            <w:rPr>
              <w:color w:val="000000"/>
            </w:rPr>
            <w:t>Mô hình tích hợp phần cứng/phần mềm</w:t>
          </w:r>
          <w:r w:rsidR="00D14D78">
            <w:rPr>
              <w:color w:val="000000"/>
            </w:rPr>
            <w:tab/>
            <w:t>5</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xcytpi">
            <w:r w:rsidR="00D14D78">
              <w:rPr>
                <w:color w:val="000000"/>
              </w:rPr>
              <w:t>7.2.</w:t>
            </w:r>
          </w:hyperlink>
          <w:hyperlink w:anchor="_2xcytpi">
            <w:r w:rsidR="00D14D78">
              <w:rPr>
                <w:rFonts w:ascii="Calibri" w:eastAsia="Calibri" w:hAnsi="Calibri" w:cs="Calibri"/>
                <w:color w:val="000000"/>
                <w:sz w:val="22"/>
                <w:szCs w:val="22"/>
              </w:rPr>
              <w:tab/>
            </w:r>
          </w:hyperlink>
          <w:r w:rsidR="00D14D78">
            <w:fldChar w:fldCharType="begin"/>
          </w:r>
          <w:r w:rsidR="00D14D78">
            <w:instrText xml:space="preserve"> PAGEREF _2xcytpi \h </w:instrText>
          </w:r>
          <w:r w:rsidR="00D14D78">
            <w:fldChar w:fldCharType="separate"/>
          </w:r>
          <w:r w:rsidR="00D14D78">
            <w:rPr>
              <w:color w:val="000000"/>
            </w:rPr>
            <w:t>Giao diện</w:t>
          </w:r>
          <w:r w:rsidR="00D14D78">
            <w:rPr>
              <w:color w:val="000000"/>
            </w:rPr>
            <w:tab/>
            <w:t>5</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ci93xb">
            <w:r w:rsidR="00D14D78">
              <w:rPr>
                <w:color w:val="000000"/>
              </w:rPr>
              <w:t>7.3.</w:t>
            </w:r>
          </w:hyperlink>
          <w:hyperlink w:anchor="_1ci93xb">
            <w:r w:rsidR="00D14D78">
              <w:rPr>
                <w:rFonts w:ascii="Calibri" w:eastAsia="Calibri" w:hAnsi="Calibri" w:cs="Calibri"/>
                <w:color w:val="000000"/>
                <w:sz w:val="22"/>
                <w:szCs w:val="22"/>
              </w:rPr>
              <w:tab/>
            </w:r>
          </w:hyperlink>
          <w:r w:rsidR="00D14D78">
            <w:fldChar w:fldCharType="begin"/>
          </w:r>
          <w:r w:rsidR="00D14D78">
            <w:instrText xml:space="preserve"> PAGEREF _1ci93xb \h </w:instrText>
          </w:r>
          <w:r w:rsidR="00D14D78">
            <w:fldChar w:fldCharType="separate"/>
          </w:r>
          <w:r w:rsidR="00D14D78">
            <w:rPr>
              <w:color w:val="000000"/>
            </w:rPr>
            <w:t>Cơ sở dữ liệu</w:t>
          </w:r>
          <w:r w:rsidR="00D14D78">
            <w:rPr>
              <w:color w:val="000000"/>
            </w:rPr>
            <w:tab/>
            <w:t>5</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D14D78">
              <w:rPr>
                <w:color w:val="000000"/>
              </w:rPr>
              <w:t>7.4.</w:t>
            </w:r>
          </w:hyperlink>
          <w:hyperlink w:anchor="_3whwml4">
            <w:r w:rsidR="00D14D78">
              <w:rPr>
                <w:rFonts w:ascii="Calibri" w:eastAsia="Calibri" w:hAnsi="Calibri" w:cs="Calibri"/>
                <w:color w:val="000000"/>
                <w:sz w:val="22"/>
                <w:szCs w:val="22"/>
              </w:rPr>
              <w:tab/>
            </w:r>
          </w:hyperlink>
          <w:r w:rsidR="00D14D78">
            <w:fldChar w:fldCharType="begin"/>
          </w:r>
          <w:r w:rsidR="00D14D78">
            <w:instrText xml:space="preserve"> PAGEREF _3whwml4 \h </w:instrText>
          </w:r>
          <w:r w:rsidR="00D14D78">
            <w:fldChar w:fldCharType="separate"/>
          </w:r>
          <w:r w:rsidR="00D14D78">
            <w:rPr>
              <w:color w:val="000000"/>
            </w:rPr>
            <w:t>Mạng</w:t>
          </w:r>
          <w:r w:rsidR="00D14D78">
            <w:rPr>
              <w:color w:val="000000"/>
            </w:rPr>
            <w:tab/>
            <w:t>5</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D14D78">
              <w:rPr>
                <w:color w:val="000000"/>
              </w:rPr>
              <w:t>7.5.</w:t>
            </w:r>
          </w:hyperlink>
          <w:hyperlink w:anchor="_2bn6wsx">
            <w:r w:rsidR="00D14D78">
              <w:rPr>
                <w:rFonts w:ascii="Calibri" w:eastAsia="Calibri" w:hAnsi="Calibri" w:cs="Calibri"/>
                <w:color w:val="000000"/>
                <w:sz w:val="22"/>
                <w:szCs w:val="22"/>
              </w:rPr>
              <w:tab/>
            </w:r>
          </w:hyperlink>
          <w:r w:rsidR="00D14D78">
            <w:fldChar w:fldCharType="begin"/>
          </w:r>
          <w:r w:rsidR="00D14D78">
            <w:instrText xml:space="preserve"> PAGEREF _2bn6wsx \h </w:instrText>
          </w:r>
          <w:r w:rsidR="00D14D78">
            <w:fldChar w:fldCharType="separate"/>
          </w:r>
          <w:r w:rsidR="00D14D78">
            <w:rPr>
              <w:color w:val="000000"/>
            </w:rPr>
            <w:t>Tương tác người dùng</w:t>
          </w:r>
          <w:r w:rsidR="00D14D78">
            <w:rPr>
              <w:color w:val="000000"/>
            </w:rPr>
            <w:tab/>
            <w:t>5</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qsh70q">
            <w:r w:rsidR="00D14D78">
              <w:rPr>
                <w:color w:val="000000"/>
              </w:rPr>
              <w:t>7.6.</w:t>
            </w:r>
          </w:hyperlink>
          <w:hyperlink w:anchor="_qsh70q">
            <w:r w:rsidR="00D14D78">
              <w:rPr>
                <w:rFonts w:ascii="Calibri" w:eastAsia="Calibri" w:hAnsi="Calibri" w:cs="Calibri"/>
                <w:color w:val="000000"/>
                <w:sz w:val="22"/>
                <w:szCs w:val="22"/>
              </w:rPr>
              <w:tab/>
            </w:r>
          </w:hyperlink>
          <w:r w:rsidR="00D14D78">
            <w:fldChar w:fldCharType="begin"/>
          </w:r>
          <w:r w:rsidR="00D14D78">
            <w:instrText xml:space="preserve"> PAGEREF _qsh70q \h </w:instrText>
          </w:r>
          <w:r w:rsidR="00D14D78">
            <w:fldChar w:fldCharType="separate"/>
          </w:r>
          <w:r w:rsidR="00D14D78">
            <w:rPr>
              <w:color w:val="000000"/>
            </w:rPr>
            <w:t>Đặc tả giao diện API (interface)</w:t>
          </w:r>
          <w:r w:rsidR="00D14D78">
            <w:rPr>
              <w:color w:val="000000"/>
            </w:rPr>
            <w:tab/>
            <w:t>5</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as4poj">
            <w:r w:rsidR="00D14D78">
              <w:rPr>
                <w:color w:val="000000"/>
              </w:rPr>
              <w:t>7.7.</w:t>
            </w:r>
          </w:hyperlink>
          <w:hyperlink w:anchor="_3as4poj">
            <w:r w:rsidR="00D14D78">
              <w:rPr>
                <w:rFonts w:ascii="Calibri" w:eastAsia="Calibri" w:hAnsi="Calibri" w:cs="Calibri"/>
                <w:color w:val="000000"/>
                <w:sz w:val="22"/>
                <w:szCs w:val="22"/>
              </w:rPr>
              <w:tab/>
            </w:r>
          </w:hyperlink>
          <w:r w:rsidR="00D14D78">
            <w:fldChar w:fldCharType="begin"/>
          </w:r>
          <w:r w:rsidR="00D14D78">
            <w:instrText xml:space="preserve"> PAGEREF _3as4poj \h </w:instrText>
          </w:r>
          <w:r w:rsidR="00D14D78">
            <w:fldChar w:fldCharType="separate"/>
          </w:r>
          <w:r w:rsidR="00D14D78">
            <w:rPr>
              <w:color w:val="000000"/>
            </w:rPr>
            <w:t>Bảo mật</w:t>
          </w:r>
          <w:r w:rsidR="00D14D78">
            <w:rPr>
              <w:color w:val="000000"/>
            </w:rPr>
            <w:tab/>
            <w:t>5</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pxezwc">
            <w:r w:rsidR="00D14D78">
              <w:rPr>
                <w:color w:val="000000"/>
              </w:rPr>
              <w:t>7.8.</w:t>
            </w:r>
          </w:hyperlink>
          <w:hyperlink w:anchor="_1pxezwc">
            <w:r w:rsidR="00D14D78">
              <w:rPr>
                <w:rFonts w:ascii="Calibri" w:eastAsia="Calibri" w:hAnsi="Calibri" w:cs="Calibri"/>
                <w:color w:val="000000"/>
                <w:sz w:val="22"/>
                <w:szCs w:val="22"/>
              </w:rPr>
              <w:tab/>
            </w:r>
          </w:hyperlink>
          <w:r w:rsidR="00D14D78">
            <w:fldChar w:fldCharType="begin"/>
          </w:r>
          <w:r w:rsidR="00D14D78">
            <w:instrText xml:space="preserve"> PAGEREF _1pxezwc \h </w:instrText>
          </w:r>
          <w:r w:rsidR="00D14D78">
            <w:fldChar w:fldCharType="separate"/>
          </w:r>
          <w:r w:rsidR="00D14D78">
            <w:rPr>
              <w:color w:val="000000"/>
            </w:rPr>
            <w:t>Sao lưu phục hồi</w:t>
          </w:r>
          <w:r w:rsidR="00D14D78">
            <w:rPr>
              <w:color w:val="000000"/>
            </w:rPr>
            <w:tab/>
            <w:t>5</w:t>
          </w:r>
          <w:r w:rsidR="00D14D78">
            <w:fldChar w:fldCharType="end"/>
          </w:r>
        </w:p>
        <w:p w:rsidR="004312EC" w:rsidRDefault="00E16BC9">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9x2ik5">
            <w:r w:rsidR="00D14D78">
              <w:rPr>
                <w:color w:val="000000"/>
              </w:rPr>
              <w:t>7.9.</w:t>
            </w:r>
          </w:hyperlink>
          <w:hyperlink w:anchor="_49x2ik5">
            <w:r w:rsidR="00D14D78">
              <w:rPr>
                <w:rFonts w:ascii="Calibri" w:eastAsia="Calibri" w:hAnsi="Calibri" w:cs="Calibri"/>
                <w:color w:val="000000"/>
                <w:sz w:val="22"/>
                <w:szCs w:val="22"/>
              </w:rPr>
              <w:tab/>
            </w:r>
          </w:hyperlink>
          <w:r w:rsidR="00D14D78">
            <w:fldChar w:fldCharType="begin"/>
          </w:r>
          <w:r w:rsidR="00D14D78">
            <w:instrText xml:space="preserve"> PAGEREF _49x2ik5 \h </w:instrText>
          </w:r>
          <w:r w:rsidR="00D14D78">
            <w:fldChar w:fldCharType="separate"/>
          </w:r>
          <w:r w:rsidR="00D14D78">
            <w:rPr>
              <w:color w:val="000000"/>
            </w:rPr>
            <w:t>Chuyển đổi dữ liệu</w:t>
          </w:r>
          <w:r w:rsidR="00D14D78">
            <w:rPr>
              <w:color w:val="000000"/>
            </w:rPr>
            <w:tab/>
            <w:t>5</w:t>
          </w:r>
          <w:r w:rsidR="00D14D78">
            <w:fldChar w:fldCharType="end"/>
          </w:r>
        </w:p>
        <w:p w:rsidR="004312EC" w:rsidRDefault="00E16BC9">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p2csry">
            <w:r w:rsidR="00D14D78">
              <w:rPr>
                <w:b/>
                <w:smallCaps/>
                <w:color w:val="000000"/>
              </w:rPr>
              <w:t>8.</w:t>
            </w:r>
          </w:hyperlink>
          <w:hyperlink w:anchor="_2p2csry">
            <w:r w:rsidR="00D14D78">
              <w:rPr>
                <w:rFonts w:ascii="Calibri" w:eastAsia="Calibri" w:hAnsi="Calibri" w:cs="Calibri"/>
                <w:color w:val="000000"/>
                <w:sz w:val="22"/>
                <w:szCs w:val="22"/>
              </w:rPr>
              <w:tab/>
            </w:r>
          </w:hyperlink>
          <w:r w:rsidR="00D14D78">
            <w:fldChar w:fldCharType="begin"/>
          </w:r>
          <w:r w:rsidR="00D14D78">
            <w:instrText xml:space="preserve"> PAGEREF _2p2csry \h </w:instrText>
          </w:r>
          <w:r w:rsidR="00D14D78">
            <w:fldChar w:fldCharType="separate"/>
          </w:r>
          <w:r w:rsidR="00D14D78">
            <w:rPr>
              <w:b/>
              <w:smallCaps/>
              <w:color w:val="000000"/>
            </w:rPr>
            <w:t>Danh mục tài liệu liên quan</w:t>
          </w:r>
          <w:r w:rsidR="00D14D78">
            <w:rPr>
              <w:b/>
              <w:smallCaps/>
              <w:color w:val="000000"/>
            </w:rPr>
            <w:tab/>
            <w:t>5</w:t>
          </w:r>
          <w:r w:rsidR="00D14D78">
            <w:fldChar w:fldCharType="end"/>
          </w:r>
          <w:r w:rsidR="00D14D78">
            <w:fldChar w:fldCharType="end"/>
          </w:r>
        </w:p>
      </w:sdtContent>
    </w:sdt>
    <w:p w:rsidR="004312EC" w:rsidRDefault="00D14D78">
      <w:pPr>
        <w:pBdr>
          <w:top w:val="nil"/>
          <w:left w:val="nil"/>
          <w:bottom w:val="nil"/>
          <w:right w:val="nil"/>
          <w:between w:val="nil"/>
        </w:pBdr>
        <w:tabs>
          <w:tab w:val="left" w:pos="1872"/>
          <w:tab w:val="right" w:pos="8827"/>
        </w:tabs>
        <w:spacing w:after="0"/>
        <w:ind w:left="994" w:hanging="994"/>
        <w:rPr>
          <w:color w:val="000000"/>
        </w:rPr>
      </w:pPr>
      <w:r>
        <w:rPr>
          <w:color w:val="000000"/>
        </w:rPr>
        <w:t xml:space="preserve"> </w:t>
      </w:r>
      <w:r>
        <w:br w:type="page"/>
      </w:r>
    </w:p>
    <w:p w:rsidR="004312EC" w:rsidRDefault="00D14D78">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Phiên bản tài liệu</w:t>
      </w:r>
    </w:p>
    <w:tbl>
      <w:tblPr>
        <w:tblStyle w:val="a"/>
        <w:tblW w:w="872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firstRow="1" w:lastRow="0" w:firstColumn="1" w:lastColumn="0" w:noHBand="0" w:noVBand="0"/>
      </w:tblPr>
      <w:tblGrid>
        <w:gridCol w:w="1495"/>
        <w:gridCol w:w="2715"/>
        <w:gridCol w:w="1155"/>
        <w:gridCol w:w="1815"/>
        <w:gridCol w:w="1545"/>
      </w:tblGrid>
      <w:tr w:rsidR="00431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D14D78">
            <w:r>
              <w:t>Ngày lập</w:t>
            </w:r>
          </w:p>
        </w:tc>
        <w:tc>
          <w:tcPr>
            <w:tcW w:w="2715" w:type="dxa"/>
          </w:tcPr>
          <w:p w:rsidR="004312EC" w:rsidRDefault="00D14D78">
            <w:pPr>
              <w:cnfStyle w:val="100000000000" w:firstRow="1" w:lastRow="0" w:firstColumn="0" w:lastColumn="0" w:oddVBand="0" w:evenVBand="0" w:oddHBand="0" w:evenHBand="0" w:firstRowFirstColumn="0" w:firstRowLastColumn="0" w:lastRowFirstColumn="0" w:lastRowLastColumn="0"/>
            </w:pPr>
            <w:r>
              <w:t>Mô tả thay đổi</w:t>
            </w:r>
          </w:p>
        </w:tc>
        <w:tc>
          <w:tcPr>
            <w:tcW w:w="1155" w:type="dxa"/>
          </w:tcPr>
          <w:p w:rsidR="004312EC" w:rsidRDefault="00D14D78">
            <w:pPr>
              <w:cnfStyle w:val="100000000000" w:firstRow="1" w:lastRow="0" w:firstColumn="0" w:lastColumn="0" w:oddVBand="0" w:evenVBand="0" w:oddHBand="0" w:evenHBand="0" w:firstRowFirstColumn="0" w:firstRowLastColumn="0" w:lastRowFirstColumn="0" w:lastRowLastColumn="0"/>
            </w:pPr>
            <w:r>
              <w:t>Phiên bản</w:t>
            </w:r>
          </w:p>
        </w:tc>
        <w:tc>
          <w:tcPr>
            <w:tcW w:w="1815" w:type="dxa"/>
          </w:tcPr>
          <w:p w:rsidR="004312EC" w:rsidRDefault="00D14D78">
            <w:pPr>
              <w:cnfStyle w:val="100000000000" w:firstRow="1" w:lastRow="0" w:firstColumn="0" w:lastColumn="0" w:oddVBand="0" w:evenVBand="0" w:oddHBand="0" w:evenHBand="0" w:firstRowFirstColumn="0" w:firstRowLastColumn="0" w:lastRowFirstColumn="0" w:lastRowLastColumn="0"/>
            </w:pPr>
            <w:r>
              <w:t>Người lập</w:t>
            </w:r>
          </w:p>
        </w:tc>
        <w:tc>
          <w:tcPr>
            <w:tcW w:w="1545" w:type="dxa"/>
          </w:tcPr>
          <w:p w:rsidR="004312EC" w:rsidRDefault="00D14D78">
            <w:pPr>
              <w:cnfStyle w:val="100000000000" w:firstRow="1" w:lastRow="0" w:firstColumn="0" w:lastColumn="0" w:oddVBand="0" w:evenVBand="0" w:oddHBand="0" w:evenHBand="0" w:firstRowFirstColumn="0" w:firstRowLastColumn="0" w:lastRowFirstColumn="0" w:lastRowLastColumn="0"/>
            </w:pPr>
            <w:r>
              <w:t>Người duyệt</w:t>
            </w:r>
          </w:p>
        </w:tc>
      </w:tr>
      <w:tr w:rsidR="004312EC" w:rsidTr="004312EC">
        <w:trPr>
          <w:trHeight w:val="48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D14D78">
            <w:r>
              <w:t>15/09/2018</w:t>
            </w:r>
          </w:p>
        </w:tc>
        <w:tc>
          <w:tcPr>
            <w:tcW w:w="2715" w:type="dxa"/>
          </w:tcPr>
          <w:p w:rsidR="004312EC" w:rsidRDefault="00D14D78">
            <w:pPr>
              <w:cnfStyle w:val="000000000000" w:firstRow="0" w:lastRow="0" w:firstColumn="0" w:lastColumn="0" w:oddVBand="0" w:evenVBand="0" w:oddHBand="0" w:evenHBand="0" w:firstRowFirstColumn="0" w:firstRowLastColumn="0" w:lastRowFirstColumn="0" w:lastRowLastColumn="0"/>
            </w:pPr>
            <w:r>
              <w:t>Cập nhật thông tin khách hàng và yêu cầu dự án</w:t>
            </w:r>
          </w:p>
        </w:tc>
        <w:tc>
          <w:tcPr>
            <w:tcW w:w="1155" w:type="dxa"/>
          </w:tcPr>
          <w:p w:rsidR="004312EC" w:rsidRDefault="00D14D78">
            <w:pPr>
              <w:cnfStyle w:val="000000000000" w:firstRow="0" w:lastRow="0" w:firstColumn="0" w:lastColumn="0" w:oddVBand="0" w:evenVBand="0" w:oddHBand="0" w:evenHBand="0" w:firstRowFirstColumn="0" w:firstRowLastColumn="0" w:lastRowFirstColumn="0" w:lastRowLastColumn="0"/>
            </w:pPr>
            <w:r>
              <w:t>0.1</w:t>
            </w:r>
          </w:p>
        </w:tc>
        <w:tc>
          <w:tcPr>
            <w:tcW w:w="1815" w:type="dxa"/>
          </w:tcPr>
          <w:p w:rsidR="004312EC" w:rsidRDefault="00D14D78">
            <w:pPr>
              <w:cnfStyle w:val="000000000000" w:firstRow="0" w:lastRow="0" w:firstColumn="0" w:lastColumn="0" w:oddVBand="0" w:evenVBand="0" w:oddHBand="0" w:evenHBand="0" w:firstRowFirstColumn="0" w:firstRowLastColumn="0" w:lastRowFirstColumn="0" w:lastRowLastColumn="0"/>
            </w:pPr>
            <w:r>
              <w:t>Lê Hoàng Tuấn</w:t>
            </w:r>
          </w:p>
        </w:tc>
        <w:tc>
          <w:tcPr>
            <w:tcW w:w="1545" w:type="dxa"/>
          </w:tcPr>
          <w:p w:rsidR="004312EC" w:rsidRDefault="00D14D78">
            <w:pPr>
              <w:cnfStyle w:val="000000000000" w:firstRow="0" w:lastRow="0" w:firstColumn="0" w:lastColumn="0" w:oddVBand="0" w:evenVBand="0" w:oddHBand="0" w:evenHBand="0" w:firstRowFirstColumn="0" w:firstRowLastColumn="0" w:lastRowFirstColumn="0" w:lastRowLastColumn="0"/>
            </w:pPr>
            <w:r>
              <w:t>Trần Thị Hải Hà</w:t>
            </w: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D14D78">
            <w:r>
              <w:t>18/09/2018</w:t>
            </w:r>
          </w:p>
        </w:tc>
        <w:tc>
          <w:tcPr>
            <w:tcW w:w="2715" w:type="dxa"/>
          </w:tcPr>
          <w:p w:rsidR="004312EC" w:rsidRDefault="00D14D78">
            <w:pPr>
              <w:cnfStyle w:val="000000000000" w:firstRow="0" w:lastRow="0" w:firstColumn="0" w:lastColumn="0" w:oddVBand="0" w:evenVBand="0" w:oddHBand="0" w:evenHBand="0" w:firstRowFirstColumn="0" w:firstRowLastColumn="0" w:lastRowFirstColumn="0" w:lastRowLastColumn="0"/>
            </w:pPr>
            <w:r>
              <w:t>Cập nhật ước lượng dự án</w:t>
            </w:r>
          </w:p>
        </w:tc>
        <w:tc>
          <w:tcPr>
            <w:tcW w:w="1155" w:type="dxa"/>
          </w:tcPr>
          <w:p w:rsidR="004312EC" w:rsidRDefault="00D14D78">
            <w:pPr>
              <w:cnfStyle w:val="000000000000" w:firstRow="0" w:lastRow="0" w:firstColumn="0" w:lastColumn="0" w:oddVBand="0" w:evenVBand="0" w:oddHBand="0" w:evenHBand="0" w:firstRowFirstColumn="0" w:firstRowLastColumn="0" w:lastRowFirstColumn="0" w:lastRowLastColumn="0"/>
            </w:pPr>
            <w:r>
              <w:t>0.2</w:t>
            </w:r>
          </w:p>
        </w:tc>
        <w:tc>
          <w:tcPr>
            <w:tcW w:w="1815" w:type="dxa"/>
          </w:tcPr>
          <w:p w:rsidR="004312EC" w:rsidRDefault="00D14D78">
            <w:pPr>
              <w:cnfStyle w:val="000000000000" w:firstRow="0" w:lastRow="0" w:firstColumn="0" w:lastColumn="0" w:oddVBand="0" w:evenVBand="0" w:oddHBand="0" w:evenHBand="0" w:firstRowFirstColumn="0" w:firstRowLastColumn="0" w:lastRowFirstColumn="0" w:lastRowLastColumn="0"/>
            </w:pPr>
            <w:r>
              <w:t>Nguyễn Văn Doãn</w:t>
            </w:r>
          </w:p>
        </w:tc>
        <w:tc>
          <w:tcPr>
            <w:tcW w:w="1545" w:type="dxa"/>
          </w:tcPr>
          <w:p w:rsidR="004312EC" w:rsidRDefault="00D14D78">
            <w:pPr>
              <w:cnfStyle w:val="000000000000" w:firstRow="0" w:lastRow="0" w:firstColumn="0" w:lastColumn="0" w:oddVBand="0" w:evenVBand="0" w:oddHBand="0" w:evenHBand="0" w:firstRowFirstColumn="0" w:firstRowLastColumn="0" w:lastRowFirstColumn="0" w:lastRowLastColumn="0"/>
            </w:pPr>
            <w:r>
              <w:t>Trần Thị Hải Hà</w:t>
            </w: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D14D78">
            <w:r>
              <w:t>5/10/2018</w:t>
            </w:r>
          </w:p>
        </w:tc>
        <w:tc>
          <w:tcPr>
            <w:tcW w:w="2715" w:type="dxa"/>
          </w:tcPr>
          <w:p w:rsidR="004312EC" w:rsidRDefault="00D14D78">
            <w:pPr>
              <w:cnfStyle w:val="000000000000" w:firstRow="0" w:lastRow="0" w:firstColumn="0" w:lastColumn="0" w:oddVBand="0" w:evenVBand="0" w:oddHBand="0" w:evenHBand="0" w:firstRowFirstColumn="0" w:firstRowLastColumn="0" w:lastRowFirstColumn="0" w:lastRowLastColumn="0"/>
            </w:pPr>
            <w:r>
              <w:t>Cập nhật các giai đoạn chính của dự án, phân tích thiết kế hệ thống</w:t>
            </w:r>
          </w:p>
        </w:tc>
        <w:tc>
          <w:tcPr>
            <w:tcW w:w="1155" w:type="dxa"/>
          </w:tcPr>
          <w:p w:rsidR="004312EC" w:rsidRDefault="00D14D78">
            <w:pPr>
              <w:cnfStyle w:val="000000000000" w:firstRow="0" w:lastRow="0" w:firstColumn="0" w:lastColumn="0" w:oddVBand="0" w:evenVBand="0" w:oddHBand="0" w:evenHBand="0" w:firstRowFirstColumn="0" w:firstRowLastColumn="0" w:lastRowFirstColumn="0" w:lastRowLastColumn="0"/>
            </w:pPr>
            <w:r>
              <w:t>1.0</w:t>
            </w:r>
          </w:p>
        </w:tc>
        <w:tc>
          <w:tcPr>
            <w:tcW w:w="1815" w:type="dxa"/>
          </w:tcPr>
          <w:p w:rsidR="004312EC" w:rsidRDefault="00D14D78">
            <w:pPr>
              <w:cnfStyle w:val="000000000000" w:firstRow="0" w:lastRow="0" w:firstColumn="0" w:lastColumn="0" w:oddVBand="0" w:evenVBand="0" w:oddHBand="0" w:evenHBand="0" w:firstRowFirstColumn="0" w:firstRowLastColumn="0" w:lastRowFirstColumn="0" w:lastRowLastColumn="0"/>
            </w:pPr>
            <w:r>
              <w:t>Nguyễn Văn Đức</w:t>
            </w:r>
          </w:p>
        </w:tc>
        <w:tc>
          <w:tcPr>
            <w:tcW w:w="1545" w:type="dxa"/>
          </w:tcPr>
          <w:p w:rsidR="004312EC" w:rsidRDefault="00D14D78">
            <w:pPr>
              <w:cnfStyle w:val="000000000000" w:firstRow="0" w:lastRow="0" w:firstColumn="0" w:lastColumn="0" w:oddVBand="0" w:evenVBand="0" w:oddHBand="0" w:evenHBand="0" w:firstRowFirstColumn="0" w:firstRowLastColumn="0" w:lastRowFirstColumn="0" w:lastRowLastColumn="0"/>
            </w:pPr>
            <w:r>
              <w:t>Trần Thị Hải Hà</w:t>
            </w: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D14D78">
            <w:r>
              <w:t>30/11/2018</w:t>
            </w:r>
          </w:p>
        </w:tc>
        <w:tc>
          <w:tcPr>
            <w:tcW w:w="2715" w:type="dxa"/>
          </w:tcPr>
          <w:p w:rsidR="004312EC" w:rsidRDefault="00D14D78">
            <w:pPr>
              <w:cnfStyle w:val="000000000000" w:firstRow="0" w:lastRow="0" w:firstColumn="0" w:lastColumn="0" w:oddVBand="0" w:evenVBand="0" w:oddHBand="0" w:evenHBand="0" w:firstRowFirstColumn="0" w:firstRowLastColumn="0" w:lastRowFirstColumn="0" w:lastRowLastColumn="0"/>
            </w:pPr>
            <w:r>
              <w:t>Chỉnh sửa một số phân tích thiết kế</w:t>
            </w:r>
          </w:p>
        </w:tc>
        <w:tc>
          <w:tcPr>
            <w:tcW w:w="1155" w:type="dxa"/>
          </w:tcPr>
          <w:p w:rsidR="004312EC" w:rsidRDefault="00D14D78">
            <w:pPr>
              <w:cnfStyle w:val="000000000000" w:firstRow="0" w:lastRow="0" w:firstColumn="0" w:lastColumn="0" w:oddVBand="0" w:evenVBand="0" w:oddHBand="0" w:evenHBand="0" w:firstRowFirstColumn="0" w:firstRowLastColumn="0" w:lastRowFirstColumn="0" w:lastRowLastColumn="0"/>
            </w:pPr>
            <w:r>
              <w:t>2.0</w:t>
            </w:r>
          </w:p>
        </w:tc>
        <w:tc>
          <w:tcPr>
            <w:tcW w:w="1815" w:type="dxa"/>
          </w:tcPr>
          <w:p w:rsidR="004312EC" w:rsidRDefault="00D14D78">
            <w:pPr>
              <w:cnfStyle w:val="000000000000" w:firstRow="0" w:lastRow="0" w:firstColumn="0" w:lastColumn="0" w:oddVBand="0" w:evenVBand="0" w:oddHBand="0" w:evenHBand="0" w:firstRowFirstColumn="0" w:firstRowLastColumn="0" w:lastRowFirstColumn="0" w:lastRowLastColumn="0"/>
            </w:pPr>
            <w:r>
              <w:t>Nguyễn Văn Đức</w:t>
            </w:r>
          </w:p>
        </w:tc>
        <w:tc>
          <w:tcPr>
            <w:tcW w:w="1545" w:type="dxa"/>
          </w:tcPr>
          <w:p w:rsidR="004312EC" w:rsidRDefault="00D14D78">
            <w:pPr>
              <w:cnfStyle w:val="000000000000" w:firstRow="0" w:lastRow="0" w:firstColumn="0" w:lastColumn="0" w:oddVBand="0" w:evenVBand="0" w:oddHBand="0" w:evenHBand="0" w:firstRowFirstColumn="0" w:firstRowLastColumn="0" w:lastRowFirstColumn="0" w:lastRowLastColumn="0"/>
            </w:pPr>
            <w:r>
              <w:t>Trần Thị Hải Hà</w:t>
            </w: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4312EC"/>
        </w:tc>
        <w:tc>
          <w:tcPr>
            <w:tcW w:w="27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15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8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54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4312EC"/>
        </w:tc>
        <w:tc>
          <w:tcPr>
            <w:tcW w:w="27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15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8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54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4312EC"/>
        </w:tc>
        <w:tc>
          <w:tcPr>
            <w:tcW w:w="27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15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8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54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4312EC"/>
        </w:tc>
        <w:tc>
          <w:tcPr>
            <w:tcW w:w="27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15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8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54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r>
      <w:tr w:rsidR="004312EC" w:rsidTr="004312EC">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4312EC" w:rsidRDefault="004312EC"/>
        </w:tc>
        <w:tc>
          <w:tcPr>
            <w:tcW w:w="27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15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8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54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r>
      <w:tr w:rsidR="004312EC">
        <w:tc>
          <w:tcPr>
            <w:cnfStyle w:val="001000000000" w:firstRow="0" w:lastRow="0" w:firstColumn="1" w:lastColumn="0" w:oddVBand="0" w:evenVBand="0" w:oddHBand="0" w:evenHBand="0" w:firstRowFirstColumn="0" w:firstRowLastColumn="0" w:lastRowFirstColumn="0" w:lastRowLastColumn="0"/>
            <w:tcW w:w="1495" w:type="dxa"/>
          </w:tcPr>
          <w:p w:rsidR="004312EC" w:rsidRDefault="004312EC"/>
        </w:tc>
        <w:tc>
          <w:tcPr>
            <w:tcW w:w="27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15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81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c>
          <w:tcPr>
            <w:tcW w:w="1545" w:type="dxa"/>
          </w:tcPr>
          <w:p w:rsidR="004312EC" w:rsidRDefault="004312EC">
            <w:pPr>
              <w:cnfStyle w:val="000000000000" w:firstRow="0" w:lastRow="0" w:firstColumn="0" w:lastColumn="0" w:oddVBand="0" w:evenVBand="0" w:oddHBand="0" w:evenHBand="0" w:firstRowFirstColumn="0" w:firstRowLastColumn="0" w:lastRowFirstColumn="0" w:lastRowLastColumn="0"/>
            </w:pPr>
          </w:p>
        </w:tc>
      </w:tr>
    </w:tbl>
    <w:p w:rsidR="004312EC" w:rsidRDefault="004312EC">
      <w:pPr>
        <w:pBdr>
          <w:top w:val="nil"/>
          <w:left w:val="nil"/>
          <w:bottom w:val="nil"/>
          <w:right w:val="nil"/>
          <w:between w:val="nil"/>
        </w:pBdr>
        <w:tabs>
          <w:tab w:val="left" w:pos="1872"/>
          <w:tab w:val="right" w:pos="8827"/>
        </w:tabs>
        <w:spacing w:after="0"/>
        <w:ind w:left="994" w:hanging="994"/>
        <w:rPr>
          <w:color w:val="000000"/>
        </w:rPr>
      </w:pPr>
    </w:p>
    <w:p w:rsidR="004312EC" w:rsidRDefault="00D14D78">
      <w:pPr>
        <w:pBdr>
          <w:top w:val="nil"/>
          <w:left w:val="nil"/>
          <w:bottom w:val="nil"/>
          <w:right w:val="nil"/>
          <w:between w:val="nil"/>
        </w:pBdr>
        <w:spacing w:after="0"/>
        <w:jc w:val="left"/>
        <w:rPr>
          <w:color w:val="000000"/>
        </w:rPr>
        <w:sectPr w:rsidR="004312EC">
          <w:headerReference w:type="default" r:id="rId8"/>
          <w:footerReference w:type="default" r:id="rId9"/>
          <w:footerReference w:type="first" r:id="rId10"/>
          <w:pgSz w:w="11905" w:h="16837"/>
          <w:pgMar w:top="1138" w:right="1138" w:bottom="1138" w:left="1987" w:header="720" w:footer="720" w:gutter="0"/>
          <w:pgNumType w:start="1"/>
          <w:cols w:space="720"/>
          <w:titlePg/>
        </w:sectPr>
      </w:pPr>
      <w:r>
        <w:br w:type="page"/>
      </w:r>
    </w:p>
    <w:p w:rsidR="004312EC" w:rsidRDefault="00D14D78">
      <w:pPr>
        <w:pStyle w:val="Heading1"/>
        <w:numPr>
          <w:ilvl w:val="0"/>
          <w:numId w:val="9"/>
        </w:numPr>
      </w:pPr>
      <w:bookmarkStart w:id="0" w:name="_gjdgxs" w:colFirst="0" w:colLast="0"/>
      <w:bookmarkEnd w:id="0"/>
      <w:r>
        <w:lastRenderedPageBreak/>
        <w:t>Giới thiệu dự án</w:t>
      </w:r>
    </w:p>
    <w:p w:rsidR="004312EC" w:rsidRDefault="00D14D78">
      <w:pPr>
        <w:rPr>
          <w:rFonts w:ascii="Calibri" w:eastAsia="Calibri" w:hAnsi="Calibri" w:cs="Calibri"/>
          <w:sz w:val="22"/>
          <w:szCs w:val="22"/>
        </w:rPr>
      </w:pPr>
      <w:r>
        <w:t xml:space="preserve">Dự án quản lý quán cà phê: </w:t>
      </w:r>
      <w:r>
        <w:rPr>
          <w:rFonts w:ascii="Calibri" w:eastAsia="Calibri" w:hAnsi="Calibri" w:cs="Calibri"/>
          <w:sz w:val="22"/>
          <w:szCs w:val="22"/>
        </w:rPr>
        <w:t>Xây dựng hệ thống website quản lý quán cà phê trực tuyến.</w:t>
      </w:r>
    </w:p>
    <w:p w:rsidR="004312EC" w:rsidRDefault="00D14D78">
      <w:pPr>
        <w:spacing w:line="240" w:lineRule="auto"/>
        <w:jc w:val="left"/>
      </w:pPr>
      <w:r>
        <w:rPr>
          <w:rFonts w:ascii="Calibri" w:eastAsia="Calibri" w:hAnsi="Calibri" w:cs="Calibri"/>
          <w:sz w:val="22"/>
          <w:szCs w:val="22"/>
        </w:rPr>
        <w:t>Hệ thống quản lý quán cà phê giúp cho việc quản lý quán cà phê được trực tuyến nhằm đơn giản hóa và tối ưu hóa việc quản lý quán cà phê so với việc làm thủ công. Cho phép người dùng quản lý cửa hàng, quản lý kho, quản lý hóa đơn, quản lý chấm công,…</w:t>
      </w:r>
    </w:p>
    <w:p w:rsidR="004312EC" w:rsidRDefault="00D14D78">
      <w:pPr>
        <w:pStyle w:val="Heading1"/>
        <w:numPr>
          <w:ilvl w:val="0"/>
          <w:numId w:val="9"/>
        </w:numPr>
      </w:pPr>
      <w:bookmarkStart w:id="1" w:name="_30j0zll" w:colFirst="0" w:colLast="0"/>
      <w:bookmarkEnd w:id="1"/>
      <w:r>
        <w:t>Các nhân sự tham gia dự án</w:t>
      </w:r>
    </w:p>
    <w:p w:rsidR="004312EC" w:rsidRDefault="00D14D78">
      <w:pPr>
        <w:pStyle w:val="Heading2"/>
        <w:numPr>
          <w:ilvl w:val="1"/>
          <w:numId w:val="9"/>
        </w:numPr>
      </w:pPr>
      <w:bookmarkStart w:id="2" w:name="_1fob9te" w:colFirst="0" w:colLast="0"/>
      <w:bookmarkEnd w:id="2"/>
      <w:r>
        <w:t>Thông tin liên hệ phía khách hàng</w:t>
      </w:r>
    </w:p>
    <w:p w:rsidR="004312EC" w:rsidRDefault="00D14D78" w:rsidP="005C0C53">
      <w:pPr>
        <w:jc w:val="left"/>
      </w:pPr>
      <w:r>
        <w:t>Công ty: A+ Coffee</w:t>
      </w:r>
      <w:r>
        <w:br/>
        <w:t>Địa chỉ: Số 1 – Đại Cồ Việt – Hai Bà Trưng – Hà Nội</w:t>
      </w:r>
      <w:r>
        <w:br/>
        <w:t>Điện thoại:  024 3762 7891</w:t>
      </w:r>
      <w:r>
        <w:br/>
        <w:t>Fax: 024 3762 9746</w:t>
      </w:r>
      <w:r>
        <w:br/>
        <w:t>Email: bkgroupmail@apluscoffee.com</w:t>
      </w:r>
      <w:r>
        <w:br/>
        <w:t>Đại diện:</w:t>
      </w:r>
    </w:p>
    <w:p w:rsidR="004312EC" w:rsidRDefault="00D14D78">
      <w:pPr>
        <w:numPr>
          <w:ilvl w:val="0"/>
          <w:numId w:val="6"/>
        </w:numPr>
        <w:spacing w:after="0"/>
      </w:pPr>
      <w:r>
        <w:t>Ông Ngô Lam Trung: Giám đốc chuỗi cửa hàng A+ Coffee</w:t>
      </w:r>
    </w:p>
    <w:p w:rsidR="004312EC" w:rsidRDefault="00D14D78">
      <w:pPr>
        <w:numPr>
          <w:ilvl w:val="0"/>
          <w:numId w:val="6"/>
        </w:numPr>
      </w:pPr>
      <w:r>
        <w:t>Bà Nguyễn Thị Mai: Quản lý cửa hàng</w:t>
      </w:r>
    </w:p>
    <w:p w:rsidR="004312EC" w:rsidRDefault="00D14D78">
      <w:pPr>
        <w:pStyle w:val="Heading2"/>
        <w:numPr>
          <w:ilvl w:val="1"/>
          <w:numId w:val="9"/>
        </w:numPr>
      </w:pPr>
      <w:bookmarkStart w:id="3" w:name="_3znysh7" w:colFirst="0" w:colLast="0"/>
      <w:bookmarkEnd w:id="3"/>
      <w:r>
        <w:t>Thông tin liên hệ phía công ty</w:t>
      </w:r>
    </w:p>
    <w:p w:rsidR="004312EC" w:rsidRDefault="00D14D78">
      <w:r>
        <w:t>Công ty: BK Inc</w:t>
      </w:r>
    </w:p>
    <w:p w:rsidR="004312EC" w:rsidRDefault="00D14D78">
      <w:r>
        <w:t>Địa chỉ: A17 Tạ Quang Bửu – Hai Bà Trưng – Hà Nội</w:t>
      </w:r>
    </w:p>
    <w:p w:rsidR="004312EC" w:rsidRDefault="00D14D78">
      <w:r>
        <w:t>Điện thoại: 09436230870</w:t>
      </w:r>
    </w:p>
    <w:p w:rsidR="004312EC" w:rsidRDefault="00D14D78">
      <w:r>
        <w:t>Fax: 0423062871</w:t>
      </w:r>
    </w:p>
    <w:p w:rsidR="004312EC" w:rsidRDefault="00D14D78">
      <w:r>
        <w:t>Đại diện:</w:t>
      </w:r>
    </w:p>
    <w:p w:rsidR="004312EC" w:rsidRDefault="00D14D78">
      <w:pPr>
        <w:numPr>
          <w:ilvl w:val="0"/>
          <w:numId w:val="7"/>
        </w:numPr>
        <w:spacing w:after="0"/>
      </w:pPr>
      <w:r>
        <w:t>Ông Hoàng Minh Sơn: Giám đốc công ty BK inc</w:t>
      </w:r>
    </w:p>
    <w:p w:rsidR="004312EC" w:rsidRDefault="00D14D78">
      <w:pPr>
        <w:numPr>
          <w:ilvl w:val="0"/>
          <w:numId w:val="7"/>
        </w:numPr>
      </w:pPr>
      <w:r>
        <w:t>Ông Nguyễn Đức Tiến: Quản lý dự án</w:t>
      </w:r>
    </w:p>
    <w:p w:rsidR="004312EC" w:rsidRDefault="00D14D78">
      <w:pPr>
        <w:pStyle w:val="Heading2"/>
        <w:numPr>
          <w:ilvl w:val="1"/>
          <w:numId w:val="9"/>
        </w:numPr>
      </w:pPr>
      <w:bookmarkStart w:id="4" w:name="_2et92p0" w:colFirst="0" w:colLast="0"/>
      <w:bookmarkEnd w:id="4"/>
      <w:r>
        <w:t>Phân chia vai trò của thành viên dự án và khách hàng</w:t>
      </w:r>
    </w:p>
    <w:p w:rsidR="00401DFB" w:rsidRPr="00401DFB" w:rsidRDefault="00401DFB" w:rsidP="00401DFB">
      <w:pPr>
        <w:pStyle w:val="ListParagraph"/>
        <w:numPr>
          <w:ilvl w:val="0"/>
          <w:numId w:val="12"/>
        </w:numPr>
      </w:pPr>
      <w:r>
        <w:t>Thành viên phía dự án</w:t>
      </w:r>
    </w:p>
    <w:tbl>
      <w:tblPr>
        <w:tblStyle w:val="TableGrid"/>
        <w:tblW w:w="8996" w:type="dxa"/>
        <w:tblLook w:val="04A0" w:firstRow="1" w:lastRow="0" w:firstColumn="1" w:lastColumn="0" w:noHBand="0" w:noVBand="1"/>
      </w:tblPr>
      <w:tblGrid>
        <w:gridCol w:w="573"/>
        <w:gridCol w:w="1615"/>
        <w:gridCol w:w="1336"/>
        <w:gridCol w:w="1765"/>
        <w:gridCol w:w="1858"/>
        <w:gridCol w:w="1849"/>
      </w:tblGrid>
      <w:tr w:rsidR="00401DFB" w:rsidTr="00574956">
        <w:tc>
          <w:tcPr>
            <w:tcW w:w="562" w:type="dxa"/>
          </w:tcPr>
          <w:p w:rsidR="00401DFB" w:rsidRDefault="00401DFB" w:rsidP="00574956">
            <w:pPr>
              <w:rPr>
                <w:lang w:val="vi-VN"/>
              </w:rPr>
            </w:pPr>
            <w:bookmarkStart w:id="5" w:name="_tyjcwt" w:colFirst="0" w:colLast="0"/>
            <w:bookmarkEnd w:id="5"/>
            <w:r>
              <w:rPr>
                <w:lang w:val="vi-VN"/>
              </w:rPr>
              <w:t>STT</w:t>
            </w:r>
          </w:p>
        </w:tc>
        <w:tc>
          <w:tcPr>
            <w:tcW w:w="1617" w:type="dxa"/>
          </w:tcPr>
          <w:p w:rsidR="00401DFB" w:rsidRPr="00EB1310" w:rsidRDefault="00401DFB" w:rsidP="00574956">
            <w:r>
              <w:t>Thành viên</w:t>
            </w:r>
          </w:p>
        </w:tc>
        <w:tc>
          <w:tcPr>
            <w:tcW w:w="1337" w:type="dxa"/>
          </w:tcPr>
          <w:p w:rsidR="00401DFB" w:rsidRPr="00EB1310" w:rsidRDefault="00401DFB" w:rsidP="00574956">
            <w:r>
              <w:t>Vai trò</w:t>
            </w:r>
          </w:p>
        </w:tc>
        <w:tc>
          <w:tcPr>
            <w:tcW w:w="1768" w:type="dxa"/>
          </w:tcPr>
          <w:p w:rsidR="00401DFB" w:rsidRPr="00EB1310" w:rsidRDefault="00401DFB" w:rsidP="00574956">
            <w:r>
              <w:t>Tel</w:t>
            </w:r>
          </w:p>
        </w:tc>
        <w:tc>
          <w:tcPr>
            <w:tcW w:w="1861" w:type="dxa"/>
          </w:tcPr>
          <w:p w:rsidR="00401DFB" w:rsidRDefault="00401DFB" w:rsidP="00574956">
            <w:pPr>
              <w:rPr>
                <w:lang w:val="vi-VN"/>
              </w:rPr>
            </w:pPr>
            <w:r>
              <w:rPr>
                <w:lang w:val="vi-VN"/>
              </w:rPr>
              <w:t>Mail</w:t>
            </w:r>
          </w:p>
        </w:tc>
        <w:tc>
          <w:tcPr>
            <w:tcW w:w="1851" w:type="dxa"/>
          </w:tcPr>
          <w:p w:rsidR="00401DFB" w:rsidRPr="00EB1310" w:rsidRDefault="00401DFB" w:rsidP="00574956">
            <w:r>
              <w:t>Kĩ năng</w:t>
            </w:r>
          </w:p>
        </w:tc>
      </w:tr>
      <w:tr w:rsidR="00401DFB" w:rsidTr="00574956">
        <w:tc>
          <w:tcPr>
            <w:tcW w:w="562" w:type="dxa"/>
          </w:tcPr>
          <w:p w:rsidR="00401DFB" w:rsidRDefault="00401DFB" w:rsidP="00574956">
            <w:pPr>
              <w:rPr>
                <w:lang w:val="vi-VN"/>
              </w:rPr>
            </w:pPr>
            <w:r>
              <w:rPr>
                <w:lang w:val="vi-VN"/>
              </w:rPr>
              <w:t>1</w:t>
            </w:r>
          </w:p>
        </w:tc>
        <w:tc>
          <w:tcPr>
            <w:tcW w:w="1617" w:type="dxa"/>
          </w:tcPr>
          <w:p w:rsidR="00401DFB" w:rsidRPr="00EB1310" w:rsidRDefault="00401DFB" w:rsidP="00574956">
            <w:r>
              <w:t>Nguyễn Đức Tiến</w:t>
            </w:r>
          </w:p>
        </w:tc>
        <w:tc>
          <w:tcPr>
            <w:tcW w:w="1337" w:type="dxa"/>
          </w:tcPr>
          <w:p w:rsidR="00401DFB" w:rsidRPr="00EB1310" w:rsidRDefault="00401DFB" w:rsidP="00574956">
            <w:r>
              <w:t>Quản lý dự án</w:t>
            </w:r>
          </w:p>
        </w:tc>
        <w:tc>
          <w:tcPr>
            <w:tcW w:w="1768" w:type="dxa"/>
          </w:tcPr>
          <w:p w:rsidR="00401DFB" w:rsidRDefault="00401DFB" w:rsidP="00574956">
            <w:pPr>
              <w:rPr>
                <w:lang w:val="vi-VN"/>
              </w:rPr>
            </w:pPr>
          </w:p>
        </w:tc>
        <w:tc>
          <w:tcPr>
            <w:tcW w:w="1861" w:type="dxa"/>
          </w:tcPr>
          <w:p w:rsidR="00401DFB" w:rsidRDefault="00401DFB" w:rsidP="00574956">
            <w:pPr>
              <w:rPr>
                <w:lang w:val="vi-VN"/>
              </w:rPr>
            </w:pPr>
            <w:r>
              <w:rPr>
                <w:lang w:val="vi-VN"/>
              </w:rPr>
              <w:t>...</w:t>
            </w:r>
          </w:p>
        </w:tc>
        <w:tc>
          <w:tcPr>
            <w:tcW w:w="1851" w:type="dxa"/>
          </w:tcPr>
          <w:p w:rsidR="00401DFB" w:rsidRPr="00EB1310" w:rsidRDefault="00401DFB" w:rsidP="00574956">
            <w:r>
              <w:t>Quản lý</w:t>
            </w:r>
            <w:r>
              <w:rPr>
                <w:lang w:val="vi-VN"/>
              </w:rPr>
              <w:t>, giao tiếp tố</w:t>
            </w:r>
            <w:r>
              <w:t>t</w:t>
            </w:r>
          </w:p>
        </w:tc>
      </w:tr>
      <w:tr w:rsidR="00401DFB" w:rsidTr="00574956">
        <w:tc>
          <w:tcPr>
            <w:tcW w:w="562" w:type="dxa"/>
          </w:tcPr>
          <w:p w:rsidR="00401DFB" w:rsidRDefault="00401DFB" w:rsidP="00574956">
            <w:pPr>
              <w:rPr>
                <w:lang w:val="vi-VN"/>
              </w:rPr>
            </w:pPr>
            <w:r>
              <w:rPr>
                <w:lang w:val="vi-VN"/>
              </w:rPr>
              <w:t>2</w:t>
            </w:r>
          </w:p>
        </w:tc>
        <w:tc>
          <w:tcPr>
            <w:tcW w:w="1617" w:type="dxa"/>
          </w:tcPr>
          <w:p w:rsidR="00401DFB" w:rsidRPr="00EB1310" w:rsidRDefault="00401DFB" w:rsidP="00574956">
            <w:r>
              <w:t>Lê Hoàng Tuấn</w:t>
            </w:r>
          </w:p>
        </w:tc>
        <w:tc>
          <w:tcPr>
            <w:tcW w:w="1337" w:type="dxa"/>
          </w:tcPr>
          <w:p w:rsidR="00401DFB" w:rsidRPr="00EB1310" w:rsidRDefault="00401DFB" w:rsidP="00574956">
            <w:r>
              <w:t>Leader</w:t>
            </w:r>
          </w:p>
        </w:tc>
        <w:tc>
          <w:tcPr>
            <w:tcW w:w="1768" w:type="dxa"/>
          </w:tcPr>
          <w:p w:rsidR="00401DFB" w:rsidRDefault="00401DFB" w:rsidP="00574956">
            <w:pPr>
              <w:rPr>
                <w:lang w:val="vi-VN"/>
              </w:rPr>
            </w:pPr>
          </w:p>
        </w:tc>
        <w:tc>
          <w:tcPr>
            <w:tcW w:w="1861" w:type="dxa"/>
          </w:tcPr>
          <w:p w:rsidR="00401DFB" w:rsidRDefault="00401DFB" w:rsidP="00574956">
            <w:pPr>
              <w:rPr>
                <w:lang w:val="vi-VN"/>
              </w:rPr>
            </w:pPr>
            <w:r>
              <w:rPr>
                <w:lang w:val="vi-VN"/>
              </w:rPr>
              <w:t>...</w:t>
            </w:r>
          </w:p>
        </w:tc>
        <w:tc>
          <w:tcPr>
            <w:tcW w:w="1851" w:type="dxa"/>
          </w:tcPr>
          <w:p w:rsidR="00401DFB" w:rsidRDefault="00401DFB" w:rsidP="00574956">
            <w:pPr>
              <w:rPr>
                <w:lang w:val="vi-VN"/>
              </w:rPr>
            </w:pPr>
            <w:r>
              <w:rPr>
                <w:lang w:val="vi-VN"/>
              </w:rPr>
              <w:t>Hệ nhúng</w:t>
            </w:r>
          </w:p>
        </w:tc>
      </w:tr>
      <w:tr w:rsidR="00401DFB" w:rsidTr="00574956">
        <w:tc>
          <w:tcPr>
            <w:tcW w:w="562" w:type="dxa"/>
          </w:tcPr>
          <w:p w:rsidR="00401DFB" w:rsidRPr="00EB1310" w:rsidRDefault="00401DFB" w:rsidP="00574956">
            <w:r>
              <w:t>3</w:t>
            </w:r>
          </w:p>
        </w:tc>
        <w:tc>
          <w:tcPr>
            <w:tcW w:w="1617" w:type="dxa"/>
          </w:tcPr>
          <w:p w:rsidR="00401DFB" w:rsidRDefault="00401DFB" w:rsidP="00574956">
            <w:r>
              <w:t>Nguyễn Văn Doãn</w:t>
            </w:r>
          </w:p>
        </w:tc>
        <w:tc>
          <w:tcPr>
            <w:tcW w:w="1337" w:type="dxa"/>
          </w:tcPr>
          <w:p w:rsidR="00401DFB" w:rsidRPr="00EB1310" w:rsidRDefault="00401DFB" w:rsidP="00574956">
            <w:r>
              <w:t>Lập trình viên</w:t>
            </w:r>
          </w:p>
        </w:tc>
        <w:tc>
          <w:tcPr>
            <w:tcW w:w="1768" w:type="dxa"/>
          </w:tcPr>
          <w:p w:rsidR="00401DFB" w:rsidRDefault="00401DFB" w:rsidP="00574956">
            <w:pPr>
              <w:rPr>
                <w:lang w:val="vi-VN"/>
              </w:rPr>
            </w:pPr>
          </w:p>
        </w:tc>
        <w:tc>
          <w:tcPr>
            <w:tcW w:w="1861" w:type="dxa"/>
          </w:tcPr>
          <w:p w:rsidR="00401DFB" w:rsidRDefault="00401DFB" w:rsidP="00574956">
            <w:pPr>
              <w:rPr>
                <w:lang w:val="vi-VN"/>
              </w:rPr>
            </w:pPr>
          </w:p>
        </w:tc>
        <w:tc>
          <w:tcPr>
            <w:tcW w:w="1851" w:type="dxa"/>
          </w:tcPr>
          <w:p w:rsidR="00401DFB" w:rsidRDefault="00401DFB" w:rsidP="00574956">
            <w:pPr>
              <w:rPr>
                <w:lang w:val="vi-VN"/>
              </w:rPr>
            </w:pPr>
          </w:p>
        </w:tc>
      </w:tr>
      <w:tr w:rsidR="00401DFB" w:rsidTr="00574956">
        <w:tc>
          <w:tcPr>
            <w:tcW w:w="562" w:type="dxa"/>
          </w:tcPr>
          <w:p w:rsidR="00401DFB" w:rsidRPr="00EB1310" w:rsidRDefault="00401DFB" w:rsidP="00574956">
            <w:r>
              <w:t>4</w:t>
            </w:r>
          </w:p>
        </w:tc>
        <w:tc>
          <w:tcPr>
            <w:tcW w:w="1617" w:type="dxa"/>
          </w:tcPr>
          <w:p w:rsidR="00401DFB" w:rsidRPr="00EB1310" w:rsidRDefault="00401DFB" w:rsidP="00574956">
            <w:r>
              <w:t>Nguyễn Văn Đức</w:t>
            </w:r>
          </w:p>
        </w:tc>
        <w:tc>
          <w:tcPr>
            <w:tcW w:w="1337" w:type="dxa"/>
          </w:tcPr>
          <w:p w:rsidR="00401DFB" w:rsidRPr="00EB1310" w:rsidRDefault="00401DFB" w:rsidP="00574956">
            <w:r>
              <w:t>Lập trình viên</w:t>
            </w:r>
          </w:p>
        </w:tc>
        <w:tc>
          <w:tcPr>
            <w:tcW w:w="1768" w:type="dxa"/>
          </w:tcPr>
          <w:p w:rsidR="00401DFB" w:rsidRDefault="00401DFB" w:rsidP="00574956">
            <w:pPr>
              <w:rPr>
                <w:lang w:val="vi-VN"/>
              </w:rPr>
            </w:pPr>
          </w:p>
        </w:tc>
        <w:tc>
          <w:tcPr>
            <w:tcW w:w="1861" w:type="dxa"/>
          </w:tcPr>
          <w:p w:rsidR="00401DFB" w:rsidRDefault="00401DFB" w:rsidP="00574956">
            <w:pPr>
              <w:rPr>
                <w:lang w:val="vi-VN"/>
              </w:rPr>
            </w:pPr>
            <w:r>
              <w:rPr>
                <w:lang w:val="vi-VN"/>
              </w:rPr>
              <w:t>...</w:t>
            </w:r>
          </w:p>
        </w:tc>
        <w:tc>
          <w:tcPr>
            <w:tcW w:w="1851" w:type="dxa"/>
          </w:tcPr>
          <w:p w:rsidR="00401DFB" w:rsidRDefault="00401DFB" w:rsidP="00574956">
            <w:pPr>
              <w:rPr>
                <w:lang w:val="vi-VN"/>
              </w:rPr>
            </w:pPr>
            <w:r>
              <w:rPr>
                <w:lang w:val="vi-VN"/>
              </w:rPr>
              <w:t>Kỹ tính</w:t>
            </w:r>
          </w:p>
        </w:tc>
      </w:tr>
      <w:tr w:rsidR="00401DFB" w:rsidTr="00574956">
        <w:tc>
          <w:tcPr>
            <w:tcW w:w="562" w:type="dxa"/>
          </w:tcPr>
          <w:p w:rsidR="00401DFB" w:rsidRDefault="00401DFB" w:rsidP="00574956">
            <w:r>
              <w:t>5</w:t>
            </w:r>
          </w:p>
        </w:tc>
        <w:tc>
          <w:tcPr>
            <w:tcW w:w="1617" w:type="dxa"/>
          </w:tcPr>
          <w:p w:rsidR="00401DFB" w:rsidRDefault="00401DFB" w:rsidP="00574956">
            <w:pPr>
              <w:ind w:left="1440" w:hanging="1440"/>
            </w:pPr>
            <w:r>
              <w:t>Trần Thị Hải Hà</w:t>
            </w:r>
          </w:p>
        </w:tc>
        <w:tc>
          <w:tcPr>
            <w:tcW w:w="1337" w:type="dxa"/>
          </w:tcPr>
          <w:p w:rsidR="00401DFB" w:rsidRPr="00EB1310" w:rsidRDefault="00401DFB" w:rsidP="00574956">
            <w:r>
              <w:t>Tester</w:t>
            </w:r>
          </w:p>
        </w:tc>
        <w:tc>
          <w:tcPr>
            <w:tcW w:w="1768" w:type="dxa"/>
          </w:tcPr>
          <w:p w:rsidR="00401DFB" w:rsidRDefault="00401DFB" w:rsidP="00574956">
            <w:pPr>
              <w:rPr>
                <w:lang w:val="vi-VN"/>
              </w:rPr>
            </w:pPr>
          </w:p>
        </w:tc>
        <w:tc>
          <w:tcPr>
            <w:tcW w:w="1861" w:type="dxa"/>
          </w:tcPr>
          <w:p w:rsidR="00401DFB" w:rsidRDefault="00401DFB" w:rsidP="00574956">
            <w:pPr>
              <w:rPr>
                <w:lang w:val="vi-VN"/>
              </w:rPr>
            </w:pPr>
          </w:p>
        </w:tc>
        <w:tc>
          <w:tcPr>
            <w:tcW w:w="1851" w:type="dxa"/>
          </w:tcPr>
          <w:p w:rsidR="00401DFB" w:rsidRDefault="00401DFB" w:rsidP="00574956">
            <w:pPr>
              <w:rPr>
                <w:lang w:val="vi-VN"/>
              </w:rPr>
            </w:pPr>
          </w:p>
        </w:tc>
      </w:tr>
    </w:tbl>
    <w:p w:rsidR="004312EC" w:rsidRDefault="004312EC" w:rsidP="00401DFB"/>
    <w:p w:rsidR="00401DFB" w:rsidRDefault="00401DFB" w:rsidP="00401DFB"/>
    <w:p w:rsidR="00401DFB" w:rsidRDefault="00401DFB" w:rsidP="00401DFB"/>
    <w:p w:rsidR="00401DFB" w:rsidRDefault="00401DFB" w:rsidP="00401DFB"/>
    <w:p w:rsidR="00401DFB" w:rsidRDefault="00401DFB" w:rsidP="00401DFB"/>
    <w:p w:rsidR="00401DFB" w:rsidRDefault="00401DFB" w:rsidP="00401DFB">
      <w:pPr>
        <w:pStyle w:val="ListParagraph"/>
        <w:numPr>
          <w:ilvl w:val="0"/>
          <w:numId w:val="12"/>
        </w:numPr>
      </w:pPr>
      <w:r>
        <w:lastRenderedPageBreak/>
        <w:t>Thành viên phía khách hàng</w:t>
      </w:r>
    </w:p>
    <w:tbl>
      <w:tblPr>
        <w:tblStyle w:val="TableGrid"/>
        <w:tblW w:w="9018" w:type="dxa"/>
        <w:tblLook w:val="04A0" w:firstRow="1" w:lastRow="0" w:firstColumn="1" w:lastColumn="0" w:noHBand="0" w:noVBand="1"/>
      </w:tblPr>
      <w:tblGrid>
        <w:gridCol w:w="671"/>
        <w:gridCol w:w="1309"/>
        <w:gridCol w:w="982"/>
        <w:gridCol w:w="985"/>
        <w:gridCol w:w="1215"/>
        <w:gridCol w:w="3856"/>
      </w:tblGrid>
      <w:tr w:rsidR="00401DFB" w:rsidTr="00574956">
        <w:tc>
          <w:tcPr>
            <w:tcW w:w="671" w:type="dxa"/>
          </w:tcPr>
          <w:p w:rsidR="00401DFB" w:rsidRDefault="00401DFB" w:rsidP="00574956">
            <w:pPr>
              <w:rPr>
                <w:lang w:val="vi-VN"/>
              </w:rPr>
            </w:pPr>
            <w:r>
              <w:rPr>
                <w:lang w:val="vi-VN"/>
              </w:rPr>
              <w:t>STT</w:t>
            </w:r>
          </w:p>
        </w:tc>
        <w:tc>
          <w:tcPr>
            <w:tcW w:w="1309" w:type="dxa"/>
          </w:tcPr>
          <w:p w:rsidR="00401DFB" w:rsidRDefault="00401DFB" w:rsidP="00574956">
            <w:pPr>
              <w:rPr>
                <w:lang w:val="vi-VN"/>
              </w:rPr>
            </w:pPr>
            <w:r>
              <w:rPr>
                <w:lang w:val="vi-VN"/>
              </w:rPr>
              <w:t>Người liên hệ</w:t>
            </w:r>
          </w:p>
        </w:tc>
        <w:tc>
          <w:tcPr>
            <w:tcW w:w="982" w:type="dxa"/>
          </w:tcPr>
          <w:p w:rsidR="00401DFB" w:rsidRPr="00EB1310" w:rsidRDefault="00401DFB" w:rsidP="00574956">
            <w:r>
              <w:t>Vai trò</w:t>
            </w:r>
          </w:p>
        </w:tc>
        <w:tc>
          <w:tcPr>
            <w:tcW w:w="985" w:type="dxa"/>
          </w:tcPr>
          <w:p w:rsidR="00401DFB" w:rsidRPr="00EB1310" w:rsidRDefault="00401DFB" w:rsidP="00574956">
            <w:r>
              <w:t>Tel</w:t>
            </w:r>
          </w:p>
        </w:tc>
        <w:tc>
          <w:tcPr>
            <w:tcW w:w="1215" w:type="dxa"/>
          </w:tcPr>
          <w:p w:rsidR="00401DFB" w:rsidRPr="00EB1310" w:rsidRDefault="00401DFB" w:rsidP="00574956">
            <w:r>
              <w:t>Mail</w:t>
            </w:r>
          </w:p>
        </w:tc>
        <w:tc>
          <w:tcPr>
            <w:tcW w:w="3856" w:type="dxa"/>
          </w:tcPr>
          <w:p w:rsidR="00401DFB" w:rsidRPr="00EB1310" w:rsidRDefault="00401DFB" w:rsidP="00574956">
            <w:r>
              <w:t>Ghi chú</w:t>
            </w:r>
          </w:p>
        </w:tc>
      </w:tr>
      <w:tr w:rsidR="00401DFB" w:rsidTr="00574956">
        <w:tc>
          <w:tcPr>
            <w:tcW w:w="671" w:type="dxa"/>
          </w:tcPr>
          <w:p w:rsidR="00401DFB" w:rsidRDefault="00401DFB" w:rsidP="00574956">
            <w:pPr>
              <w:rPr>
                <w:lang w:val="vi-VN"/>
              </w:rPr>
            </w:pPr>
            <w:r>
              <w:rPr>
                <w:lang w:val="vi-VN"/>
              </w:rPr>
              <w:t>1</w:t>
            </w:r>
          </w:p>
        </w:tc>
        <w:tc>
          <w:tcPr>
            <w:tcW w:w="1309" w:type="dxa"/>
          </w:tcPr>
          <w:p w:rsidR="00401DFB" w:rsidRDefault="00401DFB" w:rsidP="00574956">
            <w:pPr>
              <w:rPr>
                <w:lang w:val="vi-VN"/>
              </w:rPr>
            </w:pPr>
            <w:r>
              <w:rPr>
                <w:lang w:val="vi-VN"/>
              </w:rPr>
              <w:t>Đinh Văn Tứ</w:t>
            </w:r>
          </w:p>
        </w:tc>
        <w:tc>
          <w:tcPr>
            <w:tcW w:w="982" w:type="dxa"/>
          </w:tcPr>
          <w:p w:rsidR="00401DFB" w:rsidRDefault="00401DFB" w:rsidP="00574956">
            <w:pPr>
              <w:rPr>
                <w:lang w:val="vi-VN"/>
              </w:rPr>
            </w:pPr>
            <w:r>
              <w:rPr>
                <w:lang w:val="vi-VN"/>
              </w:rPr>
              <w:t>...</w:t>
            </w:r>
          </w:p>
        </w:tc>
        <w:tc>
          <w:tcPr>
            <w:tcW w:w="985" w:type="dxa"/>
          </w:tcPr>
          <w:p w:rsidR="00401DFB" w:rsidRDefault="00401DFB" w:rsidP="00574956">
            <w:pPr>
              <w:rPr>
                <w:lang w:val="vi-VN"/>
              </w:rPr>
            </w:pPr>
            <w:r>
              <w:rPr>
                <w:lang w:val="vi-VN"/>
              </w:rPr>
              <w:t>...</w:t>
            </w:r>
          </w:p>
        </w:tc>
        <w:tc>
          <w:tcPr>
            <w:tcW w:w="1215" w:type="dxa"/>
          </w:tcPr>
          <w:p w:rsidR="00401DFB" w:rsidRDefault="00401DFB" w:rsidP="00574956">
            <w:pPr>
              <w:rPr>
                <w:lang w:val="vi-VN"/>
              </w:rPr>
            </w:pPr>
            <w:r>
              <w:rPr>
                <w:lang w:val="vi-VN"/>
              </w:rPr>
              <w:t>High</w:t>
            </w:r>
          </w:p>
        </w:tc>
        <w:tc>
          <w:tcPr>
            <w:tcW w:w="3856" w:type="dxa"/>
          </w:tcPr>
          <w:p w:rsidR="00401DFB" w:rsidRDefault="00401DFB" w:rsidP="00574956">
            <w:pPr>
              <w:rPr>
                <w:lang w:val="vi-VN"/>
              </w:rPr>
            </w:pPr>
            <w:r>
              <w:rPr>
                <w:lang w:val="vi-VN"/>
              </w:rPr>
              <w:t>High</w:t>
            </w:r>
          </w:p>
        </w:tc>
      </w:tr>
      <w:tr w:rsidR="00401DFB" w:rsidTr="00574956">
        <w:tc>
          <w:tcPr>
            <w:tcW w:w="671" w:type="dxa"/>
          </w:tcPr>
          <w:p w:rsidR="00401DFB" w:rsidRDefault="00401DFB" w:rsidP="00574956">
            <w:pPr>
              <w:rPr>
                <w:lang w:val="vi-VN"/>
              </w:rPr>
            </w:pPr>
            <w:r>
              <w:rPr>
                <w:lang w:val="vi-VN"/>
              </w:rPr>
              <w:t>2</w:t>
            </w:r>
          </w:p>
        </w:tc>
        <w:tc>
          <w:tcPr>
            <w:tcW w:w="1309" w:type="dxa"/>
          </w:tcPr>
          <w:p w:rsidR="00401DFB" w:rsidRDefault="00401DFB" w:rsidP="00574956">
            <w:pPr>
              <w:rPr>
                <w:lang w:val="vi-VN"/>
              </w:rPr>
            </w:pPr>
            <w:r>
              <w:rPr>
                <w:lang w:val="vi-VN"/>
              </w:rPr>
              <w:t>An Văn Nam</w:t>
            </w:r>
          </w:p>
        </w:tc>
        <w:tc>
          <w:tcPr>
            <w:tcW w:w="982" w:type="dxa"/>
          </w:tcPr>
          <w:p w:rsidR="00401DFB" w:rsidRDefault="00401DFB" w:rsidP="00574956">
            <w:pPr>
              <w:rPr>
                <w:lang w:val="vi-VN"/>
              </w:rPr>
            </w:pPr>
            <w:r>
              <w:rPr>
                <w:lang w:val="vi-VN"/>
              </w:rPr>
              <w:t>...</w:t>
            </w:r>
          </w:p>
        </w:tc>
        <w:tc>
          <w:tcPr>
            <w:tcW w:w="985" w:type="dxa"/>
          </w:tcPr>
          <w:p w:rsidR="00401DFB" w:rsidRDefault="00401DFB" w:rsidP="00574956">
            <w:pPr>
              <w:rPr>
                <w:lang w:val="vi-VN"/>
              </w:rPr>
            </w:pPr>
            <w:r>
              <w:rPr>
                <w:lang w:val="vi-VN"/>
              </w:rPr>
              <w:t>...</w:t>
            </w:r>
          </w:p>
        </w:tc>
        <w:tc>
          <w:tcPr>
            <w:tcW w:w="1215" w:type="dxa"/>
          </w:tcPr>
          <w:p w:rsidR="00401DFB" w:rsidRDefault="00401DFB" w:rsidP="00574956">
            <w:pPr>
              <w:rPr>
                <w:lang w:val="vi-VN"/>
              </w:rPr>
            </w:pPr>
            <w:r>
              <w:rPr>
                <w:lang w:val="vi-VN"/>
              </w:rPr>
              <w:t>Medium</w:t>
            </w:r>
          </w:p>
        </w:tc>
        <w:tc>
          <w:tcPr>
            <w:tcW w:w="3856" w:type="dxa"/>
          </w:tcPr>
          <w:p w:rsidR="00401DFB" w:rsidRDefault="00401DFB" w:rsidP="00574956">
            <w:pPr>
              <w:rPr>
                <w:lang w:val="vi-VN"/>
              </w:rPr>
            </w:pPr>
            <w:r>
              <w:rPr>
                <w:lang w:val="vi-VN"/>
              </w:rPr>
              <w:t>CC</w:t>
            </w:r>
          </w:p>
        </w:tc>
      </w:tr>
      <w:tr w:rsidR="00401DFB" w:rsidTr="00574956">
        <w:tc>
          <w:tcPr>
            <w:tcW w:w="671" w:type="dxa"/>
          </w:tcPr>
          <w:p w:rsidR="00401DFB" w:rsidRDefault="00401DFB" w:rsidP="00574956">
            <w:pPr>
              <w:rPr>
                <w:lang w:val="vi-VN"/>
              </w:rPr>
            </w:pPr>
            <w:r>
              <w:rPr>
                <w:lang w:val="vi-VN"/>
              </w:rPr>
              <w:t>3</w:t>
            </w:r>
          </w:p>
        </w:tc>
        <w:tc>
          <w:tcPr>
            <w:tcW w:w="1309" w:type="dxa"/>
          </w:tcPr>
          <w:p w:rsidR="00401DFB" w:rsidRDefault="00401DFB" w:rsidP="00574956">
            <w:pPr>
              <w:rPr>
                <w:lang w:val="vi-VN"/>
              </w:rPr>
            </w:pPr>
            <w:r>
              <w:rPr>
                <w:lang w:val="vi-VN"/>
              </w:rPr>
              <w:t>Lại Khương Sáu</w:t>
            </w:r>
          </w:p>
        </w:tc>
        <w:tc>
          <w:tcPr>
            <w:tcW w:w="982" w:type="dxa"/>
          </w:tcPr>
          <w:p w:rsidR="00401DFB" w:rsidRDefault="00401DFB" w:rsidP="00574956">
            <w:pPr>
              <w:rPr>
                <w:lang w:val="vi-VN"/>
              </w:rPr>
            </w:pPr>
            <w:r>
              <w:rPr>
                <w:lang w:val="vi-VN"/>
              </w:rPr>
              <w:t>...</w:t>
            </w:r>
          </w:p>
        </w:tc>
        <w:tc>
          <w:tcPr>
            <w:tcW w:w="985" w:type="dxa"/>
          </w:tcPr>
          <w:p w:rsidR="00401DFB" w:rsidRDefault="00401DFB" w:rsidP="00574956">
            <w:pPr>
              <w:rPr>
                <w:lang w:val="vi-VN"/>
              </w:rPr>
            </w:pPr>
            <w:r>
              <w:rPr>
                <w:lang w:val="vi-VN"/>
              </w:rPr>
              <w:t>...</w:t>
            </w:r>
          </w:p>
        </w:tc>
        <w:tc>
          <w:tcPr>
            <w:tcW w:w="1215" w:type="dxa"/>
          </w:tcPr>
          <w:p w:rsidR="00401DFB" w:rsidRDefault="00401DFB" w:rsidP="00574956">
            <w:pPr>
              <w:rPr>
                <w:lang w:val="vi-VN"/>
              </w:rPr>
            </w:pPr>
            <w:r>
              <w:rPr>
                <w:lang w:val="vi-VN"/>
              </w:rPr>
              <w:t>CC</w:t>
            </w:r>
          </w:p>
        </w:tc>
        <w:tc>
          <w:tcPr>
            <w:tcW w:w="3856" w:type="dxa"/>
          </w:tcPr>
          <w:p w:rsidR="00401DFB" w:rsidRDefault="00401DFB" w:rsidP="00574956">
            <w:pPr>
              <w:rPr>
                <w:lang w:val="vi-VN"/>
              </w:rPr>
            </w:pPr>
            <w:r>
              <w:rPr>
                <w:lang w:val="vi-VN"/>
              </w:rPr>
              <w:t>CC</w:t>
            </w:r>
          </w:p>
        </w:tc>
      </w:tr>
    </w:tbl>
    <w:p w:rsidR="00401DFB" w:rsidRDefault="00401DFB" w:rsidP="00401DFB"/>
    <w:p w:rsidR="004312EC" w:rsidRDefault="004312EC"/>
    <w:p w:rsidR="004312EC" w:rsidRDefault="004312EC"/>
    <w:p w:rsidR="004312EC" w:rsidRDefault="00D14D78">
      <w:pPr>
        <w:pStyle w:val="Heading1"/>
        <w:numPr>
          <w:ilvl w:val="0"/>
          <w:numId w:val="9"/>
        </w:numPr>
      </w:pPr>
      <w:bookmarkStart w:id="6" w:name="_3dy6vkm" w:colFirst="0" w:colLast="0"/>
      <w:bookmarkEnd w:id="6"/>
      <w:r>
        <w:t>Khảo sát dự án</w:t>
      </w:r>
    </w:p>
    <w:p w:rsidR="004312EC" w:rsidRDefault="00D14D78">
      <w:pPr>
        <w:pStyle w:val="Heading2"/>
        <w:numPr>
          <w:ilvl w:val="1"/>
          <w:numId w:val="9"/>
        </w:numPr>
      </w:pPr>
      <w:bookmarkStart w:id="7" w:name="_1t3h5sf" w:colFirst="0" w:colLast="0"/>
      <w:bookmarkEnd w:id="7"/>
      <w:r>
        <w:t>Yêu cầu khách hàng</w:t>
      </w:r>
    </w:p>
    <w:p w:rsidR="004312EC" w:rsidRDefault="00D14D78">
      <w:pPr>
        <w:numPr>
          <w:ilvl w:val="0"/>
          <w:numId w:val="3"/>
        </w:numPr>
        <w:spacing w:after="0"/>
      </w:pPr>
      <w:r>
        <w:t>Giao diện: Đơn giản, đẹp, dễ sử dụng</w:t>
      </w:r>
    </w:p>
    <w:p w:rsidR="004312EC" w:rsidRDefault="00D14D78">
      <w:pPr>
        <w:numPr>
          <w:ilvl w:val="0"/>
          <w:numId w:val="3"/>
        </w:numPr>
        <w:spacing w:after="0"/>
      </w:pPr>
      <w:r>
        <w:t>Tính năng:</w:t>
      </w:r>
    </w:p>
    <w:p w:rsidR="004312EC" w:rsidRDefault="00D14D78">
      <w:pPr>
        <w:numPr>
          <w:ilvl w:val="1"/>
          <w:numId w:val="3"/>
        </w:numPr>
        <w:spacing w:after="0"/>
      </w:pPr>
      <w:r>
        <w:t>Có thể truy cập ở bất kì đâu, chỉ cần thiết bị có kết nối internet.</w:t>
      </w:r>
    </w:p>
    <w:p w:rsidR="004312EC" w:rsidRDefault="00D14D78">
      <w:pPr>
        <w:numPr>
          <w:ilvl w:val="1"/>
          <w:numId w:val="3"/>
        </w:numPr>
        <w:spacing w:after="0"/>
      </w:pPr>
      <w:r>
        <w:t>Cho phép giám đốc có thể giám sát được mọi hoạt động, tình hình của các cửa hàng, thống kê doanh thu lợi nhuận theo tháng, quý, năm.</w:t>
      </w:r>
    </w:p>
    <w:p w:rsidR="004312EC" w:rsidRDefault="00D14D78">
      <w:pPr>
        <w:numPr>
          <w:ilvl w:val="1"/>
          <w:numId w:val="3"/>
        </w:numPr>
        <w:spacing w:after="0"/>
      </w:pPr>
      <w:r>
        <w:t>Cho phép quản lý cửa hàng có thể quản lý được nhân viên, kho, lập báo cáo.</w:t>
      </w:r>
    </w:p>
    <w:p w:rsidR="004312EC" w:rsidRDefault="00D14D78">
      <w:pPr>
        <w:numPr>
          <w:ilvl w:val="1"/>
          <w:numId w:val="3"/>
        </w:numPr>
        <w:spacing w:after="0"/>
      </w:pPr>
      <w:r>
        <w:t>Cho phép nhân viên quản lý thông tin cá nhân, xem lịch chấm công, lương biểu hàng tháng.</w:t>
      </w:r>
    </w:p>
    <w:p w:rsidR="004312EC" w:rsidRDefault="00D14D78">
      <w:pPr>
        <w:numPr>
          <w:ilvl w:val="1"/>
          <w:numId w:val="3"/>
        </w:numPr>
        <w:spacing w:after="0"/>
      </w:pPr>
      <w:r>
        <w:t>Cho phép bồi bàn gọi món trên hệ thống</w:t>
      </w:r>
    </w:p>
    <w:p w:rsidR="004312EC" w:rsidRDefault="00D14D78">
      <w:pPr>
        <w:numPr>
          <w:ilvl w:val="1"/>
          <w:numId w:val="3"/>
        </w:numPr>
        <w:spacing w:after="0"/>
      </w:pPr>
      <w:r>
        <w:t xml:space="preserve">Cho phép thu ngân lập hóa đơn, xử lý hóa đơn. </w:t>
      </w:r>
    </w:p>
    <w:p w:rsidR="004312EC" w:rsidRDefault="00D14D78">
      <w:pPr>
        <w:numPr>
          <w:ilvl w:val="0"/>
          <w:numId w:val="3"/>
        </w:numPr>
      </w:pPr>
      <w:r>
        <w:t>Độ tin cậy: Đảm bảo việc bảo mật thông tin của công ty, nhân viên và khách hàng.</w:t>
      </w:r>
    </w:p>
    <w:p w:rsidR="004312EC" w:rsidRDefault="00D14D78">
      <w:pPr>
        <w:pStyle w:val="Heading2"/>
        <w:numPr>
          <w:ilvl w:val="1"/>
          <w:numId w:val="9"/>
        </w:numPr>
      </w:pPr>
      <w:bookmarkStart w:id="8" w:name="_4d34og8" w:colFirst="0" w:colLast="0"/>
      <w:bookmarkEnd w:id="8"/>
      <w:r>
        <w:t>Mô hình hoạt động hiện thời – nghiệp vụ</w:t>
      </w:r>
    </w:p>
    <w:p w:rsidR="004312EC" w:rsidRDefault="00D14D78">
      <w:r>
        <w:t>Công ty hoạt động thủ công theo mô hình như trong hình vẽ:</w:t>
      </w:r>
    </w:p>
    <w:p w:rsidR="004312EC" w:rsidRDefault="00D14D78">
      <w:pPr>
        <w:jc w:val="center"/>
      </w:pPr>
      <w:r>
        <w:rPr>
          <w:noProof/>
        </w:rPr>
        <w:drawing>
          <wp:inline distT="114300" distB="114300" distL="114300" distR="114300">
            <wp:extent cx="5962650" cy="34099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62650" cy="3409950"/>
                    </a:xfrm>
                    <a:prstGeom prst="rect">
                      <a:avLst/>
                    </a:prstGeom>
                    <a:ln/>
                  </pic:spPr>
                </pic:pic>
              </a:graphicData>
            </a:graphic>
          </wp:inline>
        </w:drawing>
      </w:r>
    </w:p>
    <w:p w:rsidR="004312EC" w:rsidRDefault="00D14D78">
      <w:pPr>
        <w:pStyle w:val="Heading2"/>
        <w:numPr>
          <w:ilvl w:val="1"/>
          <w:numId w:val="9"/>
        </w:numPr>
      </w:pPr>
      <w:bookmarkStart w:id="9" w:name="_2s8eyo1" w:colFirst="0" w:colLast="0"/>
      <w:bookmarkEnd w:id="9"/>
      <w:r>
        <w:lastRenderedPageBreak/>
        <w:t>Mô hình hoạt động dự kiến sau khi áp dụng sản phẩm mới</w:t>
      </w:r>
    </w:p>
    <w:p w:rsidR="004312EC" w:rsidRDefault="00D14D78">
      <w:r>
        <w:rPr>
          <w:noProof/>
        </w:rPr>
        <w:drawing>
          <wp:inline distT="114300" distB="114300" distL="114300" distR="114300">
            <wp:extent cx="5667375" cy="4486275"/>
            <wp:effectExtent l="0" t="0" r="9525" b="9525"/>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667693" cy="4486527"/>
                    </a:xfrm>
                    <a:prstGeom prst="rect">
                      <a:avLst/>
                    </a:prstGeom>
                    <a:ln/>
                  </pic:spPr>
                </pic:pic>
              </a:graphicData>
            </a:graphic>
          </wp:inline>
        </w:drawing>
      </w:r>
    </w:p>
    <w:p w:rsidR="004312EC" w:rsidRDefault="00D14D78">
      <w:pPr>
        <w:pStyle w:val="Heading2"/>
        <w:numPr>
          <w:ilvl w:val="1"/>
          <w:numId w:val="9"/>
        </w:numPr>
      </w:pPr>
      <w:bookmarkStart w:id="10" w:name="_17dp8vu" w:colFirst="0" w:colLast="0"/>
      <w:bookmarkEnd w:id="10"/>
      <w:r>
        <w:t>Phân tích ưu điểm/nhược điểm/lợi ích khách hàng</w:t>
      </w:r>
    </w:p>
    <w:p w:rsidR="004312EC" w:rsidRDefault="00D14D78">
      <w:pPr>
        <w:numPr>
          <w:ilvl w:val="0"/>
          <w:numId w:val="8"/>
        </w:numPr>
        <w:spacing w:after="0"/>
      </w:pPr>
      <w:r>
        <w:t>Ưu điểm:</w:t>
      </w:r>
    </w:p>
    <w:p w:rsidR="004312EC" w:rsidRDefault="00D14D78">
      <w:pPr>
        <w:numPr>
          <w:ilvl w:val="1"/>
          <w:numId w:val="8"/>
        </w:numPr>
        <w:spacing w:after="0"/>
      </w:pPr>
      <w:r>
        <w:t>Khách hàng có tiềm lực kinh tế</w:t>
      </w:r>
    </w:p>
    <w:p w:rsidR="004312EC" w:rsidRDefault="00D14D78">
      <w:pPr>
        <w:numPr>
          <w:ilvl w:val="1"/>
          <w:numId w:val="8"/>
        </w:numPr>
        <w:spacing w:after="0"/>
      </w:pPr>
      <w:r>
        <w:t>Phía khách hàng đã có mô hình hoạt động tương đối rõ ràng.</w:t>
      </w:r>
    </w:p>
    <w:p w:rsidR="004312EC" w:rsidRDefault="00D14D78">
      <w:pPr>
        <w:numPr>
          <w:ilvl w:val="1"/>
          <w:numId w:val="8"/>
        </w:numPr>
        <w:spacing w:after="0"/>
      </w:pPr>
      <w:r>
        <w:t>Lượng truy cập hệ thống không quá lớn do không có yêu cầu bán hàng online.</w:t>
      </w:r>
    </w:p>
    <w:p w:rsidR="004312EC" w:rsidRDefault="00D14D78">
      <w:pPr>
        <w:numPr>
          <w:ilvl w:val="1"/>
          <w:numId w:val="8"/>
        </w:numPr>
        <w:spacing w:after="0"/>
      </w:pPr>
      <w:r>
        <w:t>Khách hàng vui vẻ, hợp tác</w:t>
      </w:r>
    </w:p>
    <w:p w:rsidR="004312EC" w:rsidRDefault="00D14D78">
      <w:pPr>
        <w:numPr>
          <w:ilvl w:val="0"/>
          <w:numId w:val="8"/>
        </w:numPr>
        <w:spacing w:after="0"/>
      </w:pPr>
      <w:r>
        <w:t>Nhược điểm:</w:t>
      </w:r>
    </w:p>
    <w:p w:rsidR="004312EC" w:rsidRDefault="00D14D78">
      <w:pPr>
        <w:numPr>
          <w:ilvl w:val="1"/>
          <w:numId w:val="8"/>
        </w:numPr>
        <w:spacing w:after="0"/>
      </w:pPr>
      <w:r>
        <w:t>Không có sẵn cơ sở dữ liệu</w:t>
      </w:r>
    </w:p>
    <w:p w:rsidR="004312EC" w:rsidRDefault="00D14D78">
      <w:pPr>
        <w:numPr>
          <w:ilvl w:val="1"/>
          <w:numId w:val="8"/>
        </w:numPr>
        <w:spacing w:after="0"/>
      </w:pPr>
      <w:r>
        <w:t>Quản lý cửa hàng phải xử lý quá nhiều công việc</w:t>
      </w:r>
    </w:p>
    <w:p w:rsidR="004312EC" w:rsidRDefault="00D14D78">
      <w:pPr>
        <w:numPr>
          <w:ilvl w:val="1"/>
          <w:numId w:val="8"/>
        </w:numPr>
        <w:spacing w:after="0"/>
      </w:pPr>
      <w:r>
        <w:t>Không cần yêu cầu quá nhiều về giao diện do hệ thống sử dụng chủ yếu cho nội bộ công ty</w:t>
      </w:r>
    </w:p>
    <w:p w:rsidR="004312EC" w:rsidRDefault="00D14D78">
      <w:pPr>
        <w:numPr>
          <w:ilvl w:val="0"/>
          <w:numId w:val="8"/>
        </w:numPr>
        <w:spacing w:after="0"/>
      </w:pPr>
      <w:r>
        <w:t>Lợi ích:</w:t>
      </w:r>
    </w:p>
    <w:p w:rsidR="004312EC" w:rsidRDefault="00D14D78">
      <w:pPr>
        <w:numPr>
          <w:ilvl w:val="1"/>
          <w:numId w:val="8"/>
        </w:numPr>
        <w:spacing w:after="0"/>
      </w:pPr>
      <w:r>
        <w:t>Có thể phát triển dự án thành hệ thống thêm phần bán hàng online.</w:t>
      </w:r>
    </w:p>
    <w:p w:rsidR="004312EC" w:rsidRDefault="00D14D78">
      <w:pPr>
        <w:numPr>
          <w:ilvl w:val="1"/>
          <w:numId w:val="8"/>
        </w:numPr>
      </w:pPr>
      <w:r>
        <w:t>Có thể bán sản phẩm cho các chuỗi cửa hàng khác</w:t>
      </w:r>
      <w:bookmarkStart w:id="11" w:name="_GoBack"/>
      <w:bookmarkEnd w:id="11"/>
    </w:p>
    <w:sectPr w:rsidR="004312EC">
      <w:type w:val="continuous"/>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BC9" w:rsidRDefault="00E16BC9">
      <w:pPr>
        <w:spacing w:after="0" w:line="240" w:lineRule="auto"/>
      </w:pPr>
      <w:r>
        <w:separator/>
      </w:r>
    </w:p>
  </w:endnote>
  <w:endnote w:type="continuationSeparator" w:id="0">
    <w:p w:rsidR="00E16BC9" w:rsidRDefault="00E16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2EC" w:rsidRDefault="00D14D78">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2D2982">
      <w:rPr>
        <w:i/>
        <w:noProof/>
        <w:color w:val="951B13"/>
      </w:rPr>
      <w:t>8</w:t>
    </w:r>
    <w:r>
      <w:rPr>
        <w:i/>
        <w:color w:val="951B13"/>
      </w:rPr>
      <w:fldChar w:fldCharType="end"/>
    </w:r>
  </w:p>
  <w:p w:rsidR="004312EC" w:rsidRDefault="004312EC">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2EC" w:rsidRDefault="00D14D78">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rsidR="004312EC" w:rsidRDefault="00D14D78">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rsidR="004312EC" w:rsidRDefault="00D14D78">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rsidR="004312EC" w:rsidRDefault="004312EC">
    <w:pPr>
      <w:pBdr>
        <w:top w:val="nil"/>
        <w:left w:val="nil"/>
        <w:bottom w:val="nil"/>
        <w:right w:val="nil"/>
        <w:between w:val="nil"/>
      </w:pBdr>
      <w:spacing w:after="0" w:line="240" w:lineRule="auto"/>
      <w:rPr>
        <w:i/>
        <w:color w:val="003366"/>
      </w:rPr>
    </w:pPr>
  </w:p>
  <w:p w:rsidR="004312EC" w:rsidRDefault="004312EC">
    <w:pPr>
      <w:pBdr>
        <w:top w:val="nil"/>
        <w:left w:val="nil"/>
        <w:bottom w:val="nil"/>
        <w:right w:val="nil"/>
        <w:between w:val="nil"/>
      </w:pBdr>
      <w:spacing w:after="0" w:line="240" w:lineRule="auto"/>
      <w:rPr>
        <w:i/>
        <w:color w:val="003366"/>
      </w:rPr>
    </w:pPr>
  </w:p>
  <w:p w:rsidR="004312EC" w:rsidRDefault="004312EC">
    <w:pPr>
      <w:pBdr>
        <w:top w:val="nil"/>
        <w:left w:val="nil"/>
        <w:bottom w:val="nil"/>
        <w:right w:val="nil"/>
        <w:between w:val="nil"/>
      </w:pBdr>
      <w:spacing w:after="0" w:line="240" w:lineRule="auto"/>
      <w:rPr>
        <w:i/>
        <w:color w:val="00336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BC9" w:rsidRDefault="00E16BC9">
      <w:pPr>
        <w:spacing w:after="0" w:line="240" w:lineRule="auto"/>
      </w:pPr>
      <w:r>
        <w:separator/>
      </w:r>
    </w:p>
  </w:footnote>
  <w:footnote w:type="continuationSeparator" w:id="0">
    <w:p w:rsidR="00E16BC9" w:rsidRDefault="00E16B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2EC" w:rsidRDefault="00D14D78">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1253F"/>
    <w:multiLevelType w:val="multilevel"/>
    <w:tmpl w:val="4B0A1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EF55D4"/>
    <w:multiLevelType w:val="multilevel"/>
    <w:tmpl w:val="EE165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EA4563"/>
    <w:multiLevelType w:val="multilevel"/>
    <w:tmpl w:val="7A266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D0D670D"/>
    <w:multiLevelType w:val="multilevel"/>
    <w:tmpl w:val="5B5C3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DE948F2"/>
    <w:multiLevelType w:val="multilevel"/>
    <w:tmpl w:val="64522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5981774"/>
    <w:multiLevelType w:val="multilevel"/>
    <w:tmpl w:val="098CA306"/>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8E252AD"/>
    <w:multiLevelType w:val="multilevel"/>
    <w:tmpl w:val="20642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AF8480C"/>
    <w:multiLevelType w:val="multilevel"/>
    <w:tmpl w:val="7F881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F610F3E"/>
    <w:multiLevelType w:val="multilevel"/>
    <w:tmpl w:val="D1705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56E1343"/>
    <w:multiLevelType w:val="multilevel"/>
    <w:tmpl w:val="642E9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9113483"/>
    <w:multiLevelType w:val="hybridMultilevel"/>
    <w:tmpl w:val="E8C21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494C89"/>
    <w:multiLevelType w:val="multilevel"/>
    <w:tmpl w:val="B50AC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1"/>
  </w:num>
  <w:num w:numId="4">
    <w:abstractNumId w:val="8"/>
  </w:num>
  <w:num w:numId="5">
    <w:abstractNumId w:val="4"/>
  </w:num>
  <w:num w:numId="6">
    <w:abstractNumId w:val="11"/>
  </w:num>
  <w:num w:numId="7">
    <w:abstractNumId w:val="7"/>
  </w:num>
  <w:num w:numId="8">
    <w:abstractNumId w:val="0"/>
  </w:num>
  <w:num w:numId="9">
    <w:abstractNumId w:val="5"/>
  </w:num>
  <w:num w:numId="10">
    <w:abstractNumId w:val="6"/>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12EC"/>
    <w:rsid w:val="002D2982"/>
    <w:rsid w:val="0030520D"/>
    <w:rsid w:val="00401DFB"/>
    <w:rsid w:val="004312EC"/>
    <w:rsid w:val="00452381"/>
    <w:rsid w:val="005C0C53"/>
    <w:rsid w:val="00621EE0"/>
    <w:rsid w:val="008A7E80"/>
    <w:rsid w:val="009F2843"/>
    <w:rsid w:val="00AA2240"/>
    <w:rsid w:val="00AA2C4C"/>
    <w:rsid w:val="00C22073"/>
    <w:rsid w:val="00D14D78"/>
    <w:rsid w:val="00E16BC9"/>
    <w:rsid w:val="00F6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ahoma" w:hAnsi="Tahoma" w:cs="Tahoma"/>
        <w:lang w:val="en-US" w:eastAsia="en-US" w:bidi="ar-SA"/>
      </w:rPr>
    </w:rPrDefault>
    <w:pPrDefault>
      <w:pPr>
        <w:widowControl w:val="0"/>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pPr>
      <w:keepNext/>
      <w:spacing w:before="240"/>
      <w:ind w:left="576" w:hanging="576"/>
      <w:jc w:val="left"/>
      <w:outlineLvl w:val="1"/>
    </w:pPr>
    <w:rPr>
      <w:b/>
      <w:color w:val="951B13"/>
      <w:sz w:val="26"/>
      <w:szCs w:val="26"/>
    </w:rPr>
  </w:style>
  <w:style w:type="paragraph" w:styleId="Heading3">
    <w:name w:val="heading 3"/>
    <w:basedOn w:val="Normal"/>
    <w:next w:val="Normal"/>
    <w:pPr>
      <w:keepNext/>
      <w:spacing w:before="240"/>
      <w:jc w:val="left"/>
      <w:outlineLvl w:val="2"/>
    </w:pPr>
    <w:rPr>
      <w:b/>
      <w:color w:val="951B1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Ind w:w="0" w:type="dxa"/>
      <w:tblCellMar>
        <w:top w:w="0" w:type="dxa"/>
        <w:left w:w="115" w:type="dxa"/>
        <w:bottom w:w="0"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BalloonText">
    <w:name w:val="Balloon Text"/>
    <w:basedOn w:val="Normal"/>
    <w:link w:val="BalloonTextChar"/>
    <w:uiPriority w:val="99"/>
    <w:semiHidden/>
    <w:unhideWhenUsed/>
    <w:rsid w:val="005C0C53"/>
    <w:pPr>
      <w:spacing w:after="0" w:line="240" w:lineRule="auto"/>
    </w:pPr>
    <w:rPr>
      <w:sz w:val="16"/>
      <w:szCs w:val="16"/>
    </w:rPr>
  </w:style>
  <w:style w:type="character" w:customStyle="1" w:styleId="BalloonTextChar">
    <w:name w:val="Balloon Text Char"/>
    <w:basedOn w:val="DefaultParagraphFont"/>
    <w:link w:val="BalloonText"/>
    <w:uiPriority w:val="99"/>
    <w:semiHidden/>
    <w:rsid w:val="005C0C53"/>
    <w:rPr>
      <w:sz w:val="16"/>
      <w:szCs w:val="16"/>
    </w:rPr>
  </w:style>
  <w:style w:type="table" w:styleId="TableGrid">
    <w:name w:val="Table Grid"/>
    <w:basedOn w:val="TableNormal"/>
    <w:rsid w:val="00401DFB"/>
    <w:pPr>
      <w:widowControl/>
      <w:spacing w:after="0" w:line="240" w:lineRule="auto"/>
      <w:jc w:val="left"/>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1D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ahoma" w:hAnsi="Tahoma" w:cs="Tahoma"/>
        <w:lang w:val="en-US" w:eastAsia="en-US" w:bidi="ar-SA"/>
      </w:rPr>
    </w:rPrDefault>
    <w:pPrDefault>
      <w:pPr>
        <w:widowControl w:val="0"/>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pPr>
      <w:keepNext/>
      <w:spacing w:before="240"/>
      <w:ind w:left="576" w:hanging="576"/>
      <w:jc w:val="left"/>
      <w:outlineLvl w:val="1"/>
    </w:pPr>
    <w:rPr>
      <w:b/>
      <w:color w:val="951B13"/>
      <w:sz w:val="26"/>
      <w:szCs w:val="26"/>
    </w:rPr>
  </w:style>
  <w:style w:type="paragraph" w:styleId="Heading3">
    <w:name w:val="heading 3"/>
    <w:basedOn w:val="Normal"/>
    <w:next w:val="Normal"/>
    <w:pPr>
      <w:keepNext/>
      <w:spacing w:before="240"/>
      <w:jc w:val="left"/>
      <w:outlineLvl w:val="2"/>
    </w:pPr>
    <w:rPr>
      <w:b/>
      <w:color w:val="951B1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Ind w:w="0" w:type="dxa"/>
      <w:tblCellMar>
        <w:top w:w="0" w:type="dxa"/>
        <w:left w:w="115" w:type="dxa"/>
        <w:bottom w:w="0"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BalloonText">
    <w:name w:val="Balloon Text"/>
    <w:basedOn w:val="Normal"/>
    <w:link w:val="BalloonTextChar"/>
    <w:uiPriority w:val="99"/>
    <w:semiHidden/>
    <w:unhideWhenUsed/>
    <w:rsid w:val="005C0C53"/>
    <w:pPr>
      <w:spacing w:after="0" w:line="240" w:lineRule="auto"/>
    </w:pPr>
    <w:rPr>
      <w:sz w:val="16"/>
      <w:szCs w:val="16"/>
    </w:rPr>
  </w:style>
  <w:style w:type="character" w:customStyle="1" w:styleId="BalloonTextChar">
    <w:name w:val="Balloon Text Char"/>
    <w:basedOn w:val="DefaultParagraphFont"/>
    <w:link w:val="BalloonText"/>
    <w:uiPriority w:val="99"/>
    <w:semiHidden/>
    <w:rsid w:val="005C0C53"/>
    <w:rPr>
      <w:sz w:val="16"/>
      <w:szCs w:val="16"/>
    </w:rPr>
  </w:style>
  <w:style w:type="table" w:styleId="TableGrid">
    <w:name w:val="Table Grid"/>
    <w:basedOn w:val="TableNormal"/>
    <w:rsid w:val="00401DFB"/>
    <w:pPr>
      <w:widowControl/>
      <w:spacing w:after="0" w:line="240" w:lineRule="auto"/>
      <w:jc w:val="left"/>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1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1027</Words>
  <Characters>5858</Characters>
  <Application>Microsoft Office Word</Application>
  <DocSecurity>0</DocSecurity>
  <Lines>48</Lines>
  <Paragraphs>13</Paragraphs>
  <ScaleCrop>false</ScaleCrop>
  <Company>Grizli777</Company>
  <LinksUpToDate>false</LinksUpToDate>
  <CharactersWithSpaces>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codang</dc:creator>
  <cp:lastModifiedBy>admin</cp:lastModifiedBy>
  <cp:revision>3</cp:revision>
  <dcterms:created xsi:type="dcterms:W3CDTF">2018-12-14T06:06:00Z</dcterms:created>
  <dcterms:modified xsi:type="dcterms:W3CDTF">2018-12-14T06:07:00Z</dcterms:modified>
</cp:coreProperties>
</file>